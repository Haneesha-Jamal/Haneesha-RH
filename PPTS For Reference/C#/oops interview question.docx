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69FA" w14:textId="77777777" w:rsidR="006D64B3" w:rsidRPr="006D64B3" w:rsidRDefault="006D64B3" w:rsidP="006D64B3">
      <w:pPr>
        <w:pBdr>
          <w:bottom w:val="single" w:sz="12" w:space="0" w:color="10656D"/>
        </w:pBdr>
        <w:shd w:val="clear" w:color="auto" w:fill="FFFFFF"/>
        <w:spacing w:after="300"/>
        <w:outlineLvl w:val="1"/>
        <w:rPr>
          <w:rFonts w:asciiTheme="majorHAnsi" w:eastAsia="Times New Roman" w:hAnsiTheme="majorHAnsi" w:cstheme="majorHAnsi"/>
          <w:b/>
          <w:bCs/>
          <w:color w:val="00B050"/>
          <w:sz w:val="36"/>
          <w:szCs w:val="36"/>
          <w:lang w:val="en-IN" w:eastAsia="en-IN"/>
        </w:rPr>
      </w:pPr>
      <w:r w:rsidRPr="006D64B3">
        <w:rPr>
          <w:rFonts w:asciiTheme="majorHAnsi" w:eastAsia="Times New Roman" w:hAnsiTheme="majorHAnsi" w:cstheme="majorHAnsi"/>
          <w:b/>
          <w:bCs/>
          <w:color w:val="00B050"/>
          <w:sz w:val="36"/>
          <w:szCs w:val="36"/>
          <w:lang w:val="en-IN" w:eastAsia="en-IN"/>
        </w:rPr>
        <w:t>Virtual Keyword in C#</w:t>
      </w:r>
    </w:p>
    <w:p w14:paraId="1085DE8D" w14:textId="77777777" w:rsidR="00033D90" w:rsidRPr="00142737" w:rsidRDefault="00033D90" w:rsidP="00033D90">
      <w:pPr>
        <w:pStyle w:val="Heading1"/>
        <w:rPr>
          <w:rFonts w:ascii="Arial" w:hAnsi="Arial" w:cs="Arial"/>
          <w:color w:val="000000" w:themeColor="text1"/>
          <w:sz w:val="24"/>
          <w:szCs w:val="24"/>
        </w:rPr>
      </w:pPr>
      <w:r w:rsidRPr="00142737">
        <w:rPr>
          <w:rFonts w:ascii="Arial" w:hAnsi="Arial" w:cs="Arial"/>
          <w:color w:val="000000" w:themeColor="text1"/>
          <w:sz w:val="24"/>
          <w:szCs w:val="24"/>
        </w:rPr>
        <w:t>Method Overriding is an OOPs concept closely knit with Inheritance. When a child class method overrides the parent class method of the same name, parameters and return type, it is termed as method overriding. A virtual keyword is an indication to the compiler that a method may be overridden in derived classes.</w:t>
      </w:r>
    </w:p>
    <w:p w14:paraId="7AB7742D" w14:textId="77777777" w:rsidR="00033D90" w:rsidRPr="00142737" w:rsidRDefault="00033D90" w:rsidP="00033D90">
      <w:pPr>
        <w:pStyle w:val="Heading1"/>
        <w:rPr>
          <w:rFonts w:cstheme="majorHAnsi"/>
        </w:rPr>
      </w:pPr>
      <w:r w:rsidRPr="00142737">
        <w:rPr>
          <w:rFonts w:ascii="Arial" w:hAnsi="Arial" w:cs="Arial"/>
          <w:color w:val="000000" w:themeColor="text1"/>
          <w:sz w:val="24"/>
          <w:szCs w:val="24"/>
        </w:rPr>
        <w:t>Coming to the C# perspective, the virtual keyword is used to modify the declaration of any property, method or event to allow overriding in a derived class. In simple terms, the virtual keyword implements the method overriding concept in C#.</w:t>
      </w:r>
    </w:p>
    <w:p w14:paraId="1BAEA6A0" w14:textId="77777777" w:rsidR="00033D90" w:rsidRPr="00142737" w:rsidRDefault="00033D90" w:rsidP="00033D90">
      <w:pPr>
        <w:pStyle w:val="Heading1"/>
        <w:rPr>
          <w:rFonts w:cstheme="majorHAnsi"/>
        </w:rPr>
      </w:pPr>
      <w:r w:rsidRPr="00142737">
        <w:rPr>
          <w:rStyle w:val="Strong"/>
          <w:rFonts w:cstheme="majorHAnsi"/>
          <w:color w:val="4D5968"/>
          <w:sz w:val="29"/>
          <w:szCs w:val="29"/>
        </w:rPr>
        <w:t>Syntax</w:t>
      </w:r>
    </w:p>
    <w:p w14:paraId="163B0C46" w14:textId="77777777" w:rsidR="00033D90" w:rsidRPr="00142737" w:rsidRDefault="00033D90" w:rsidP="00033D90">
      <w:pPr>
        <w:pStyle w:val="Heading1"/>
        <w:rPr>
          <w:rFonts w:ascii="Arial" w:hAnsi="Arial" w:cs="Arial"/>
          <w:color w:val="000000" w:themeColor="text1"/>
          <w:sz w:val="24"/>
          <w:szCs w:val="24"/>
        </w:rPr>
      </w:pPr>
      <w:r w:rsidRPr="00142737">
        <w:rPr>
          <w:rFonts w:ascii="Arial" w:hAnsi="Arial" w:cs="Arial"/>
          <w:color w:val="000000" w:themeColor="text1"/>
          <w:sz w:val="24"/>
          <w:szCs w:val="24"/>
        </w:rPr>
        <w:t>Any property, method or event can be overridden by adding the virtual keyword in the base class and override keyword in the derived class.</w:t>
      </w:r>
    </w:p>
    <w:p w14:paraId="7252A7D7" w14:textId="77777777" w:rsidR="00033D90" w:rsidRPr="00142737" w:rsidRDefault="00033D90" w:rsidP="00033D90">
      <w:pPr>
        <w:pStyle w:val="Heading1"/>
        <w:rPr>
          <w:rFonts w:cstheme="majorHAnsi"/>
        </w:rPr>
      </w:pPr>
      <w:r w:rsidRPr="00142737">
        <w:rPr>
          <w:rFonts w:ascii="Arial" w:hAnsi="Arial" w:cs="Arial"/>
          <w:color w:val="000000" w:themeColor="text1"/>
          <w:sz w:val="24"/>
          <w:szCs w:val="24"/>
        </w:rPr>
        <w:t>Add the virtual keyword in the base class declaration</w:t>
      </w:r>
      <w:r w:rsidRPr="00142737">
        <w:rPr>
          <w:rFonts w:cstheme="majorHAnsi"/>
        </w:rPr>
        <w:t>:</w:t>
      </w:r>
    </w:p>
    <w:p w14:paraId="3C5EE273" w14:textId="77777777" w:rsidR="00033D90" w:rsidRPr="00142737" w:rsidRDefault="00033D90" w:rsidP="00033D90">
      <w:pPr>
        <w:rPr>
          <w:rFonts w:asciiTheme="majorHAnsi" w:hAnsiTheme="majorHAnsi" w:cstheme="majorHAnsi"/>
        </w:rPr>
      </w:pPr>
    </w:p>
    <w:p w14:paraId="6B429232" w14:textId="77777777" w:rsidR="00033D90" w:rsidRPr="00142737" w:rsidRDefault="00033D90" w:rsidP="00033D90">
      <w:pPr>
        <w:rPr>
          <w:rFonts w:asciiTheme="majorHAnsi" w:hAnsiTheme="majorHAnsi" w:cstheme="majorHAnsi"/>
          <w:color w:val="000000"/>
          <w:sz w:val="27"/>
          <w:szCs w:val="27"/>
          <w:shd w:val="clear" w:color="auto" w:fill="F6F7F8"/>
        </w:rPr>
      </w:pPr>
      <w:r w:rsidRPr="00142737">
        <w:rPr>
          <w:rStyle w:val="token"/>
          <w:rFonts w:asciiTheme="majorHAnsi" w:hAnsiTheme="majorHAnsi" w:cstheme="majorHAnsi"/>
          <w:color w:val="0077AA"/>
          <w:sz w:val="27"/>
          <w:szCs w:val="27"/>
        </w:rPr>
        <w:t>public</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0077AA"/>
          <w:sz w:val="27"/>
          <w:szCs w:val="27"/>
        </w:rPr>
        <w:t>class</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DD4A68"/>
          <w:sz w:val="27"/>
          <w:szCs w:val="27"/>
        </w:rPr>
        <w:t>Base</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999999"/>
          <w:sz w:val="27"/>
          <w:szCs w:val="27"/>
        </w:rPr>
        <w:t>{</w:t>
      </w:r>
    </w:p>
    <w:p w14:paraId="73EF84B1" w14:textId="77777777" w:rsidR="00033D90" w:rsidRPr="00142737" w:rsidRDefault="00033D90" w:rsidP="00033D90">
      <w:pPr>
        <w:rPr>
          <w:rFonts w:asciiTheme="majorHAnsi" w:hAnsiTheme="majorHAnsi" w:cstheme="majorHAnsi"/>
          <w:color w:val="000000"/>
          <w:sz w:val="27"/>
          <w:szCs w:val="27"/>
          <w:shd w:val="clear" w:color="auto" w:fill="F6F7F8"/>
        </w:rPr>
      </w:pPr>
      <w:r w:rsidRPr="00142737">
        <w:rPr>
          <w:rStyle w:val="token"/>
          <w:rFonts w:asciiTheme="majorHAnsi" w:hAnsiTheme="majorHAnsi" w:cstheme="majorHAnsi"/>
          <w:color w:val="0077AA"/>
          <w:sz w:val="27"/>
          <w:szCs w:val="27"/>
        </w:rPr>
        <w:t>public</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0077AA"/>
          <w:sz w:val="27"/>
          <w:szCs w:val="27"/>
        </w:rPr>
        <w:t>virtual</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0077AA"/>
          <w:sz w:val="27"/>
          <w:szCs w:val="27"/>
        </w:rPr>
        <w:t>int</w:t>
      </w:r>
      <w:r w:rsidRPr="00142737">
        <w:rPr>
          <w:rFonts w:asciiTheme="majorHAnsi" w:hAnsiTheme="majorHAnsi" w:cstheme="majorHAnsi"/>
          <w:color w:val="000000"/>
          <w:sz w:val="27"/>
          <w:szCs w:val="27"/>
          <w:shd w:val="clear" w:color="auto" w:fill="F6F7F8"/>
        </w:rPr>
        <w:t xml:space="preserve"> </w:t>
      </w:r>
      <w:proofErr w:type="spellStart"/>
      <w:r w:rsidRPr="00142737">
        <w:rPr>
          <w:rFonts w:asciiTheme="majorHAnsi" w:hAnsiTheme="majorHAnsi" w:cstheme="majorHAnsi"/>
          <w:color w:val="000000"/>
          <w:sz w:val="27"/>
          <w:szCs w:val="27"/>
          <w:shd w:val="clear" w:color="auto" w:fill="F6F7F8"/>
        </w:rPr>
        <w:t>abc</w:t>
      </w:r>
      <w:proofErr w:type="spellEnd"/>
      <w:r w:rsidRPr="00142737">
        <w:rPr>
          <w:rFonts w:asciiTheme="majorHAnsi" w:hAnsiTheme="majorHAnsi" w:cstheme="majorHAnsi"/>
          <w:color w:val="000000"/>
          <w:sz w:val="27"/>
          <w:szCs w:val="27"/>
          <w:shd w:val="clear" w:color="auto" w:fill="F6F7F8"/>
        </w:rPr>
        <w:t xml:space="preserve"> </w:t>
      </w:r>
      <w:proofErr w:type="gramStart"/>
      <w:r w:rsidRPr="00142737">
        <w:rPr>
          <w:rStyle w:val="token"/>
          <w:rFonts w:asciiTheme="majorHAnsi" w:hAnsiTheme="majorHAnsi" w:cstheme="majorHAnsi"/>
          <w:color w:val="999999"/>
          <w:sz w:val="27"/>
          <w:szCs w:val="27"/>
        </w:rPr>
        <w:t>{</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0077AA"/>
          <w:sz w:val="27"/>
          <w:szCs w:val="27"/>
        </w:rPr>
        <w:t>get</w:t>
      </w:r>
      <w:proofErr w:type="gramEnd"/>
      <w:r w:rsidRPr="00142737">
        <w:rPr>
          <w:rStyle w:val="token"/>
          <w:rFonts w:asciiTheme="majorHAnsi" w:hAnsiTheme="majorHAnsi" w:cstheme="majorHAnsi"/>
          <w:color w:val="999999"/>
          <w:sz w:val="27"/>
          <w:szCs w:val="27"/>
        </w:rPr>
        <w:t>;</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0077AA"/>
          <w:sz w:val="27"/>
          <w:szCs w:val="27"/>
        </w:rPr>
        <w:t>set</w:t>
      </w:r>
      <w:r w:rsidRPr="00142737">
        <w:rPr>
          <w:rStyle w:val="token"/>
          <w:rFonts w:asciiTheme="majorHAnsi" w:hAnsiTheme="majorHAnsi" w:cstheme="majorHAnsi"/>
          <w:color w:val="999999"/>
          <w:sz w:val="27"/>
          <w:szCs w:val="27"/>
        </w:rPr>
        <w:t>;</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999999"/>
          <w:sz w:val="27"/>
          <w:szCs w:val="27"/>
        </w:rPr>
        <w:t>}</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708090"/>
          <w:sz w:val="27"/>
          <w:szCs w:val="27"/>
        </w:rPr>
        <w:t>// this property can be overridden</w:t>
      </w:r>
    </w:p>
    <w:p w14:paraId="46C2764F" w14:textId="77777777" w:rsidR="00033D90" w:rsidRPr="00142737" w:rsidRDefault="00033D90" w:rsidP="00033D90">
      <w:pPr>
        <w:rPr>
          <w:rFonts w:asciiTheme="majorHAnsi" w:hAnsiTheme="majorHAnsi" w:cstheme="majorHAnsi"/>
          <w:color w:val="000000"/>
          <w:sz w:val="27"/>
          <w:szCs w:val="27"/>
          <w:shd w:val="clear" w:color="auto" w:fill="F6F7F8"/>
        </w:rPr>
      </w:pPr>
      <w:r w:rsidRPr="00142737">
        <w:rPr>
          <w:rStyle w:val="token"/>
          <w:rFonts w:asciiTheme="majorHAnsi" w:hAnsiTheme="majorHAnsi" w:cstheme="majorHAnsi"/>
          <w:color w:val="0077AA"/>
          <w:sz w:val="27"/>
          <w:szCs w:val="27"/>
        </w:rPr>
        <w:t>public</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0077AA"/>
          <w:sz w:val="27"/>
          <w:szCs w:val="27"/>
        </w:rPr>
        <w:t>virtual</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0077AA"/>
          <w:sz w:val="27"/>
          <w:szCs w:val="27"/>
        </w:rPr>
        <w:t>void</w:t>
      </w:r>
      <w:r w:rsidRPr="00142737">
        <w:rPr>
          <w:rFonts w:asciiTheme="majorHAnsi" w:hAnsiTheme="majorHAnsi" w:cstheme="majorHAnsi"/>
          <w:color w:val="000000"/>
          <w:sz w:val="27"/>
          <w:szCs w:val="27"/>
          <w:shd w:val="clear" w:color="auto" w:fill="F6F7F8"/>
        </w:rPr>
        <w:t xml:space="preserve"> </w:t>
      </w:r>
      <w:proofErr w:type="spellStart"/>
      <w:proofErr w:type="gramStart"/>
      <w:r w:rsidRPr="00142737">
        <w:rPr>
          <w:rStyle w:val="token"/>
          <w:rFonts w:asciiTheme="majorHAnsi" w:hAnsiTheme="majorHAnsi" w:cstheme="majorHAnsi"/>
          <w:color w:val="DD4A68"/>
          <w:sz w:val="27"/>
          <w:szCs w:val="27"/>
        </w:rPr>
        <w:t>Xyz</w:t>
      </w:r>
      <w:proofErr w:type="spellEnd"/>
      <w:r w:rsidRPr="00142737">
        <w:rPr>
          <w:rStyle w:val="token"/>
          <w:rFonts w:asciiTheme="majorHAnsi" w:hAnsiTheme="majorHAnsi" w:cstheme="majorHAnsi"/>
          <w:color w:val="999999"/>
          <w:sz w:val="27"/>
          <w:szCs w:val="27"/>
        </w:rPr>
        <w:t>(</w:t>
      </w:r>
      <w:proofErr w:type="gramEnd"/>
      <w:r w:rsidRPr="00142737">
        <w:rPr>
          <w:rStyle w:val="token"/>
          <w:rFonts w:asciiTheme="majorHAnsi" w:hAnsiTheme="majorHAnsi" w:cstheme="majorHAnsi"/>
          <w:color w:val="999999"/>
          <w:sz w:val="27"/>
          <w:szCs w:val="27"/>
        </w:rPr>
        <w:t>)</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999999"/>
          <w:sz w:val="27"/>
          <w:szCs w:val="27"/>
        </w:rPr>
        <w:t>{</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999999"/>
          <w:sz w:val="27"/>
          <w:szCs w:val="27"/>
        </w:rPr>
        <w:t>}</w:t>
      </w:r>
      <w:r w:rsidRPr="00142737">
        <w:rPr>
          <w:rFonts w:asciiTheme="majorHAnsi" w:hAnsiTheme="majorHAnsi" w:cstheme="majorHAnsi"/>
          <w:color w:val="000000"/>
          <w:sz w:val="27"/>
          <w:szCs w:val="27"/>
          <w:shd w:val="clear" w:color="auto" w:fill="F6F7F8"/>
        </w:rPr>
        <w:t xml:space="preserve">         </w:t>
      </w:r>
      <w:r w:rsidRPr="00142737">
        <w:rPr>
          <w:rStyle w:val="token"/>
          <w:rFonts w:asciiTheme="majorHAnsi" w:hAnsiTheme="majorHAnsi" w:cstheme="majorHAnsi"/>
          <w:color w:val="708090"/>
          <w:sz w:val="27"/>
          <w:szCs w:val="27"/>
        </w:rPr>
        <w:t>// this method can be overridden</w:t>
      </w:r>
    </w:p>
    <w:p w14:paraId="7DF46DEB" w14:textId="2D417FDB" w:rsidR="00033D90" w:rsidRPr="00142737" w:rsidRDefault="00033D90" w:rsidP="00033D90">
      <w:pPr>
        <w:pStyle w:val="Heading1"/>
        <w:rPr>
          <w:rStyle w:val="token"/>
          <w:rFonts w:cstheme="majorHAnsi"/>
          <w:color w:val="999999"/>
          <w:sz w:val="27"/>
          <w:szCs w:val="27"/>
        </w:rPr>
      </w:pPr>
      <w:r w:rsidRPr="00142737">
        <w:rPr>
          <w:rStyle w:val="token"/>
          <w:rFonts w:cstheme="majorHAnsi"/>
          <w:color w:val="999999"/>
          <w:sz w:val="27"/>
          <w:szCs w:val="27"/>
        </w:rPr>
        <w:t>}</w:t>
      </w:r>
    </w:p>
    <w:p w14:paraId="13462AFB" w14:textId="77777777" w:rsidR="00033D90" w:rsidRPr="00033D90" w:rsidRDefault="00033D90" w:rsidP="00033D90">
      <w:pPr>
        <w:rPr>
          <w:rFonts w:asciiTheme="majorHAnsi" w:eastAsia="Times New Roman" w:hAnsiTheme="majorHAnsi" w:cstheme="majorHAnsi"/>
          <w:color w:val="000000"/>
          <w:sz w:val="27"/>
          <w:szCs w:val="27"/>
          <w:shd w:val="clear" w:color="auto" w:fill="F6F7F8"/>
          <w:lang w:val="en-IN" w:eastAsia="en-IN"/>
        </w:rPr>
      </w:pPr>
      <w:r w:rsidRPr="00033D90">
        <w:rPr>
          <w:rFonts w:asciiTheme="majorHAnsi" w:eastAsia="Times New Roman" w:hAnsiTheme="majorHAnsi" w:cstheme="majorHAnsi"/>
          <w:color w:val="0077AA"/>
          <w:sz w:val="27"/>
          <w:szCs w:val="27"/>
          <w:lang w:val="en-IN" w:eastAsia="en-IN"/>
        </w:rPr>
        <w:t>public</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0077AA"/>
          <w:sz w:val="27"/>
          <w:szCs w:val="27"/>
          <w:lang w:val="en-IN" w:eastAsia="en-IN"/>
        </w:rPr>
        <w:t>class</w:t>
      </w:r>
      <w:r w:rsidRPr="00033D90">
        <w:rPr>
          <w:rFonts w:asciiTheme="majorHAnsi" w:eastAsia="Times New Roman" w:hAnsiTheme="majorHAnsi" w:cstheme="majorHAnsi"/>
          <w:color w:val="000000"/>
          <w:sz w:val="27"/>
          <w:szCs w:val="27"/>
          <w:shd w:val="clear" w:color="auto" w:fill="F6F7F8"/>
          <w:lang w:val="en-IN" w:eastAsia="en-IN"/>
        </w:rPr>
        <w:t xml:space="preserve"> </w:t>
      </w:r>
      <w:proofErr w:type="gramStart"/>
      <w:r w:rsidRPr="00033D90">
        <w:rPr>
          <w:rFonts w:asciiTheme="majorHAnsi" w:eastAsia="Times New Roman" w:hAnsiTheme="majorHAnsi" w:cstheme="majorHAnsi"/>
          <w:color w:val="DD4A68"/>
          <w:sz w:val="27"/>
          <w:szCs w:val="27"/>
          <w:lang w:val="en-IN" w:eastAsia="en-IN"/>
        </w:rPr>
        <w:t>Derived</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999999"/>
          <w:sz w:val="27"/>
          <w:szCs w:val="27"/>
          <w:lang w:val="en-IN" w:eastAsia="en-IN"/>
        </w:rPr>
        <w:t>:</w:t>
      </w:r>
      <w:proofErr w:type="gramEnd"/>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DD4A68"/>
          <w:sz w:val="27"/>
          <w:szCs w:val="27"/>
          <w:lang w:val="en-IN" w:eastAsia="en-IN"/>
        </w:rPr>
        <w:t>Base</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999999"/>
          <w:sz w:val="27"/>
          <w:szCs w:val="27"/>
          <w:lang w:val="en-IN" w:eastAsia="en-IN"/>
        </w:rPr>
        <w:t>{</w:t>
      </w:r>
    </w:p>
    <w:p w14:paraId="05EBA4A5" w14:textId="77777777" w:rsidR="00033D90" w:rsidRPr="00033D90" w:rsidRDefault="00033D90" w:rsidP="00033D90">
      <w:pPr>
        <w:rPr>
          <w:rFonts w:asciiTheme="majorHAnsi" w:eastAsia="Times New Roman" w:hAnsiTheme="majorHAnsi" w:cstheme="majorHAnsi"/>
          <w:color w:val="000000"/>
          <w:sz w:val="27"/>
          <w:szCs w:val="27"/>
          <w:shd w:val="clear" w:color="auto" w:fill="F6F7F8"/>
          <w:lang w:val="en-IN" w:eastAsia="en-IN"/>
        </w:rPr>
      </w:pPr>
      <w:r w:rsidRPr="00033D90">
        <w:rPr>
          <w:rFonts w:asciiTheme="majorHAnsi" w:eastAsia="Times New Roman" w:hAnsiTheme="majorHAnsi" w:cstheme="majorHAnsi"/>
          <w:color w:val="0077AA"/>
          <w:sz w:val="27"/>
          <w:szCs w:val="27"/>
          <w:lang w:val="en-IN" w:eastAsia="en-IN"/>
        </w:rPr>
        <w:t>public</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0077AA"/>
          <w:sz w:val="27"/>
          <w:szCs w:val="27"/>
          <w:lang w:val="en-IN" w:eastAsia="en-IN"/>
        </w:rPr>
        <w:t>override</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0077AA"/>
          <w:sz w:val="27"/>
          <w:szCs w:val="27"/>
          <w:lang w:val="en-IN" w:eastAsia="en-IN"/>
        </w:rPr>
        <w:t>int</w:t>
      </w:r>
      <w:r w:rsidRPr="00033D90">
        <w:rPr>
          <w:rFonts w:asciiTheme="majorHAnsi" w:eastAsia="Times New Roman" w:hAnsiTheme="majorHAnsi" w:cstheme="majorHAnsi"/>
          <w:color w:val="000000"/>
          <w:sz w:val="27"/>
          <w:szCs w:val="27"/>
          <w:shd w:val="clear" w:color="auto" w:fill="F6F7F8"/>
          <w:lang w:val="en-IN" w:eastAsia="en-IN"/>
        </w:rPr>
        <w:t xml:space="preserve"> </w:t>
      </w:r>
      <w:proofErr w:type="spellStart"/>
      <w:r w:rsidRPr="00033D90">
        <w:rPr>
          <w:rFonts w:asciiTheme="majorHAnsi" w:eastAsia="Times New Roman" w:hAnsiTheme="majorHAnsi" w:cstheme="majorHAnsi"/>
          <w:color w:val="000000"/>
          <w:sz w:val="27"/>
          <w:szCs w:val="27"/>
          <w:shd w:val="clear" w:color="auto" w:fill="F6F7F8"/>
          <w:lang w:val="en-IN" w:eastAsia="en-IN"/>
        </w:rPr>
        <w:t>abc</w:t>
      </w:r>
      <w:proofErr w:type="spellEnd"/>
      <w:r w:rsidRPr="00033D90">
        <w:rPr>
          <w:rFonts w:asciiTheme="majorHAnsi" w:eastAsia="Times New Roman" w:hAnsiTheme="majorHAnsi" w:cstheme="majorHAnsi"/>
          <w:color w:val="000000"/>
          <w:sz w:val="27"/>
          <w:szCs w:val="27"/>
          <w:shd w:val="clear" w:color="auto" w:fill="F6F7F8"/>
          <w:lang w:val="en-IN" w:eastAsia="en-IN"/>
        </w:rPr>
        <w:t xml:space="preserve"> </w:t>
      </w:r>
      <w:proofErr w:type="gramStart"/>
      <w:r w:rsidRPr="00033D90">
        <w:rPr>
          <w:rFonts w:asciiTheme="majorHAnsi" w:eastAsia="Times New Roman" w:hAnsiTheme="majorHAnsi" w:cstheme="majorHAnsi"/>
          <w:color w:val="999999"/>
          <w:sz w:val="27"/>
          <w:szCs w:val="27"/>
          <w:lang w:val="en-IN" w:eastAsia="en-IN"/>
        </w:rPr>
        <w:t>{</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0077AA"/>
          <w:sz w:val="27"/>
          <w:szCs w:val="27"/>
          <w:lang w:val="en-IN" w:eastAsia="en-IN"/>
        </w:rPr>
        <w:t>get</w:t>
      </w:r>
      <w:proofErr w:type="gramEnd"/>
      <w:r w:rsidRPr="00033D90">
        <w:rPr>
          <w:rFonts w:asciiTheme="majorHAnsi" w:eastAsia="Times New Roman" w:hAnsiTheme="majorHAnsi" w:cstheme="majorHAnsi"/>
          <w:color w:val="999999"/>
          <w:sz w:val="27"/>
          <w:szCs w:val="27"/>
          <w:lang w:val="en-IN" w:eastAsia="en-IN"/>
        </w:rPr>
        <w:t>;</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0077AA"/>
          <w:sz w:val="27"/>
          <w:szCs w:val="27"/>
          <w:lang w:val="en-IN" w:eastAsia="en-IN"/>
        </w:rPr>
        <w:t>set</w:t>
      </w:r>
      <w:r w:rsidRPr="00033D90">
        <w:rPr>
          <w:rFonts w:asciiTheme="majorHAnsi" w:eastAsia="Times New Roman" w:hAnsiTheme="majorHAnsi" w:cstheme="majorHAnsi"/>
          <w:color w:val="999999"/>
          <w:sz w:val="27"/>
          <w:szCs w:val="27"/>
          <w:lang w:val="en-IN" w:eastAsia="en-IN"/>
        </w:rPr>
        <w:t>;</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999999"/>
          <w:sz w:val="27"/>
          <w:szCs w:val="27"/>
          <w:lang w:val="en-IN" w:eastAsia="en-IN"/>
        </w:rPr>
        <w:t>}</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708090"/>
          <w:sz w:val="27"/>
          <w:szCs w:val="27"/>
          <w:lang w:val="en-IN" w:eastAsia="en-IN"/>
        </w:rPr>
        <w:t>// this overrides the base class property</w:t>
      </w:r>
    </w:p>
    <w:p w14:paraId="3C181007" w14:textId="77777777" w:rsidR="00033D90" w:rsidRPr="00033D90" w:rsidRDefault="00033D90" w:rsidP="00033D90">
      <w:pPr>
        <w:rPr>
          <w:rFonts w:asciiTheme="majorHAnsi" w:eastAsia="Times New Roman" w:hAnsiTheme="majorHAnsi" w:cstheme="majorHAnsi"/>
          <w:color w:val="000000"/>
          <w:sz w:val="27"/>
          <w:szCs w:val="27"/>
          <w:shd w:val="clear" w:color="auto" w:fill="F6F7F8"/>
          <w:lang w:val="en-IN" w:eastAsia="en-IN"/>
        </w:rPr>
      </w:pPr>
      <w:r w:rsidRPr="00033D90">
        <w:rPr>
          <w:rFonts w:asciiTheme="majorHAnsi" w:eastAsia="Times New Roman" w:hAnsiTheme="majorHAnsi" w:cstheme="majorHAnsi"/>
          <w:color w:val="0077AA"/>
          <w:sz w:val="27"/>
          <w:szCs w:val="27"/>
          <w:lang w:val="en-IN" w:eastAsia="en-IN"/>
        </w:rPr>
        <w:t>public</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0077AA"/>
          <w:sz w:val="27"/>
          <w:szCs w:val="27"/>
          <w:lang w:val="en-IN" w:eastAsia="en-IN"/>
        </w:rPr>
        <w:t>override</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0077AA"/>
          <w:sz w:val="27"/>
          <w:szCs w:val="27"/>
          <w:lang w:val="en-IN" w:eastAsia="en-IN"/>
        </w:rPr>
        <w:t>void</w:t>
      </w:r>
      <w:r w:rsidRPr="00033D90">
        <w:rPr>
          <w:rFonts w:asciiTheme="majorHAnsi" w:eastAsia="Times New Roman" w:hAnsiTheme="majorHAnsi" w:cstheme="majorHAnsi"/>
          <w:color w:val="000000"/>
          <w:sz w:val="27"/>
          <w:szCs w:val="27"/>
          <w:shd w:val="clear" w:color="auto" w:fill="F6F7F8"/>
          <w:lang w:val="en-IN" w:eastAsia="en-IN"/>
        </w:rPr>
        <w:t xml:space="preserve"> </w:t>
      </w:r>
      <w:proofErr w:type="spellStart"/>
      <w:proofErr w:type="gramStart"/>
      <w:r w:rsidRPr="00033D90">
        <w:rPr>
          <w:rFonts w:asciiTheme="majorHAnsi" w:eastAsia="Times New Roman" w:hAnsiTheme="majorHAnsi" w:cstheme="majorHAnsi"/>
          <w:color w:val="DD4A68"/>
          <w:sz w:val="27"/>
          <w:szCs w:val="27"/>
          <w:lang w:val="en-IN" w:eastAsia="en-IN"/>
        </w:rPr>
        <w:t>Xyz</w:t>
      </w:r>
      <w:proofErr w:type="spellEnd"/>
      <w:r w:rsidRPr="00033D90">
        <w:rPr>
          <w:rFonts w:asciiTheme="majorHAnsi" w:eastAsia="Times New Roman" w:hAnsiTheme="majorHAnsi" w:cstheme="majorHAnsi"/>
          <w:color w:val="999999"/>
          <w:sz w:val="27"/>
          <w:szCs w:val="27"/>
          <w:lang w:val="en-IN" w:eastAsia="en-IN"/>
        </w:rPr>
        <w:t>(</w:t>
      </w:r>
      <w:proofErr w:type="gramEnd"/>
      <w:r w:rsidRPr="00033D90">
        <w:rPr>
          <w:rFonts w:asciiTheme="majorHAnsi" w:eastAsia="Times New Roman" w:hAnsiTheme="majorHAnsi" w:cstheme="majorHAnsi"/>
          <w:color w:val="999999"/>
          <w:sz w:val="27"/>
          <w:szCs w:val="27"/>
          <w:lang w:val="en-IN" w:eastAsia="en-IN"/>
        </w:rPr>
        <w:t>)</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999999"/>
          <w:sz w:val="27"/>
          <w:szCs w:val="27"/>
          <w:lang w:val="en-IN" w:eastAsia="en-IN"/>
        </w:rPr>
        <w:t>{</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999999"/>
          <w:sz w:val="27"/>
          <w:szCs w:val="27"/>
          <w:lang w:val="en-IN" w:eastAsia="en-IN"/>
        </w:rPr>
        <w:t>}</w:t>
      </w:r>
      <w:r w:rsidRPr="00033D90">
        <w:rPr>
          <w:rFonts w:asciiTheme="majorHAnsi" w:eastAsia="Times New Roman" w:hAnsiTheme="majorHAnsi" w:cstheme="majorHAnsi"/>
          <w:color w:val="000000"/>
          <w:sz w:val="27"/>
          <w:szCs w:val="27"/>
          <w:shd w:val="clear" w:color="auto" w:fill="F6F7F8"/>
          <w:lang w:val="en-IN" w:eastAsia="en-IN"/>
        </w:rPr>
        <w:t xml:space="preserve">        </w:t>
      </w:r>
      <w:r w:rsidRPr="00033D90">
        <w:rPr>
          <w:rFonts w:asciiTheme="majorHAnsi" w:eastAsia="Times New Roman" w:hAnsiTheme="majorHAnsi" w:cstheme="majorHAnsi"/>
          <w:color w:val="708090"/>
          <w:sz w:val="27"/>
          <w:szCs w:val="27"/>
          <w:lang w:val="en-IN" w:eastAsia="en-IN"/>
        </w:rPr>
        <w:t>// this overrides the base class method</w:t>
      </w:r>
    </w:p>
    <w:p w14:paraId="7EB4849E" w14:textId="022BBE54" w:rsidR="00033D90" w:rsidRPr="00142737" w:rsidRDefault="00033D90" w:rsidP="00033D90">
      <w:pPr>
        <w:rPr>
          <w:rFonts w:asciiTheme="majorHAnsi" w:eastAsia="Times New Roman" w:hAnsiTheme="majorHAnsi" w:cstheme="majorHAnsi"/>
          <w:color w:val="999999"/>
          <w:sz w:val="27"/>
          <w:szCs w:val="27"/>
          <w:lang w:val="en-IN" w:eastAsia="en-IN"/>
        </w:rPr>
      </w:pPr>
      <w:r w:rsidRPr="00142737">
        <w:rPr>
          <w:rFonts w:asciiTheme="majorHAnsi" w:eastAsia="Times New Roman" w:hAnsiTheme="majorHAnsi" w:cstheme="majorHAnsi"/>
          <w:color w:val="999999"/>
          <w:sz w:val="27"/>
          <w:szCs w:val="27"/>
          <w:lang w:val="en-IN" w:eastAsia="en-IN"/>
        </w:rPr>
        <w:t>}</w:t>
      </w:r>
    </w:p>
    <w:p w14:paraId="3EF7674A" w14:textId="77777777" w:rsidR="00033D90" w:rsidRPr="00142737" w:rsidRDefault="00033D90" w:rsidP="00033D90">
      <w:pPr>
        <w:rPr>
          <w:rFonts w:asciiTheme="majorHAnsi" w:eastAsia="Times New Roman" w:hAnsiTheme="majorHAnsi" w:cstheme="majorHAnsi"/>
          <w:color w:val="999999"/>
          <w:sz w:val="27"/>
          <w:szCs w:val="27"/>
          <w:lang w:val="en-IN" w:eastAsia="en-IN"/>
        </w:rPr>
      </w:pPr>
    </w:p>
    <w:p w14:paraId="4704BCA6" w14:textId="77777777" w:rsidR="00033D90" w:rsidRPr="00142737" w:rsidRDefault="00033D90" w:rsidP="00033D90">
      <w:pPr>
        <w:pStyle w:val="Heading1"/>
        <w:spacing w:before="0" w:line="600" w:lineRule="atLeast"/>
        <w:rPr>
          <w:rFonts w:cstheme="majorHAnsi"/>
          <w:b/>
          <w:bCs/>
          <w:color w:val="00B050"/>
          <w:spacing w:val="-8"/>
          <w:sz w:val="40"/>
          <w:szCs w:val="40"/>
        </w:rPr>
      </w:pPr>
      <w:r w:rsidRPr="00142737">
        <w:rPr>
          <w:rFonts w:cstheme="majorHAnsi"/>
          <w:b/>
          <w:bCs/>
          <w:color w:val="00B050"/>
          <w:spacing w:val="-8"/>
          <w:sz w:val="40"/>
          <w:szCs w:val="40"/>
        </w:rPr>
        <w:t>Static Keyword in C#</w:t>
      </w:r>
    </w:p>
    <w:p w14:paraId="1BC5FA15" w14:textId="77777777" w:rsidR="00033D90" w:rsidRPr="00142737" w:rsidRDefault="00033D90" w:rsidP="00033D90">
      <w:pPr>
        <w:pStyle w:val="NormalWeb"/>
        <w:spacing w:before="240" w:beforeAutospacing="0" w:after="240" w:afterAutospacing="0" w:line="420" w:lineRule="atLeast"/>
        <w:rPr>
          <w:rFonts w:ascii="Arial" w:hAnsi="Arial" w:cs="Arial"/>
          <w:color w:val="000000" w:themeColor="text1"/>
          <w:sz w:val="21"/>
          <w:szCs w:val="21"/>
        </w:rPr>
      </w:pPr>
      <w:r w:rsidRPr="00142737">
        <w:rPr>
          <w:rFonts w:ascii="Arial" w:hAnsi="Arial" w:cs="Arial"/>
          <w:color w:val="000000" w:themeColor="text1"/>
          <w:sz w:val="21"/>
          <w:szCs w:val="21"/>
        </w:rPr>
        <w:t>The static keyword is used to make a data item non-instantiable. It can be used with classes, methods, variables, constructors, operators etc. However, it cannot be used with destructors, indexers etc.</w:t>
      </w:r>
    </w:p>
    <w:p w14:paraId="227B351D" w14:textId="77777777" w:rsidR="00033D90" w:rsidRPr="00142737" w:rsidRDefault="00033D90" w:rsidP="00033D90">
      <w:pPr>
        <w:pStyle w:val="Heading1"/>
        <w:rPr>
          <w:rFonts w:cstheme="majorHAnsi"/>
          <w:b/>
          <w:bCs/>
          <w:color w:val="00B050"/>
          <w:sz w:val="36"/>
          <w:szCs w:val="36"/>
        </w:rPr>
      </w:pPr>
      <w:r w:rsidRPr="00142737">
        <w:rPr>
          <w:rFonts w:cstheme="majorHAnsi"/>
          <w:b/>
          <w:bCs/>
          <w:color w:val="00B050"/>
          <w:sz w:val="36"/>
          <w:szCs w:val="36"/>
        </w:rPr>
        <w:lastRenderedPageBreak/>
        <w:t>Static Class</w:t>
      </w:r>
    </w:p>
    <w:p w14:paraId="6BB16BA7" w14:textId="77777777" w:rsidR="00033D90" w:rsidRPr="00142737" w:rsidRDefault="00033D90" w:rsidP="00033D90">
      <w:pPr>
        <w:pStyle w:val="Heading1"/>
        <w:rPr>
          <w:rFonts w:ascii="Arial" w:hAnsi="Arial" w:cs="Arial"/>
          <w:color w:val="444444"/>
          <w:sz w:val="21"/>
          <w:szCs w:val="21"/>
        </w:rPr>
      </w:pPr>
      <w:r w:rsidRPr="00142737">
        <w:rPr>
          <w:rFonts w:ascii="Arial" w:hAnsi="Arial" w:cs="Arial"/>
          <w:color w:val="444444"/>
          <w:sz w:val="21"/>
          <w:szCs w:val="21"/>
        </w:rPr>
        <w:t xml:space="preserve">A static class is non-instantiable </w:t>
      </w:r>
      <w:proofErr w:type="gramStart"/>
      <w:r w:rsidRPr="00142737">
        <w:rPr>
          <w:rFonts w:ascii="Arial" w:hAnsi="Arial" w:cs="Arial"/>
          <w:color w:val="444444"/>
          <w:sz w:val="21"/>
          <w:szCs w:val="21"/>
        </w:rPr>
        <w:t>i.e.</w:t>
      </w:r>
      <w:proofErr w:type="gramEnd"/>
      <w:r w:rsidRPr="00142737">
        <w:rPr>
          <w:rFonts w:ascii="Arial" w:hAnsi="Arial" w:cs="Arial"/>
          <w:color w:val="444444"/>
          <w:sz w:val="21"/>
          <w:szCs w:val="21"/>
        </w:rPr>
        <w:t xml:space="preserve"> a variable of the class cannot be created using the new keyword. So, the static class members have to be accessed using the class name itself.</w:t>
      </w:r>
    </w:p>
    <w:p w14:paraId="107BE8DF" w14:textId="77777777" w:rsidR="00033D90" w:rsidRPr="00142737" w:rsidRDefault="00033D90" w:rsidP="00033D90">
      <w:pPr>
        <w:pStyle w:val="Heading1"/>
        <w:rPr>
          <w:rFonts w:ascii="Arial" w:hAnsi="Arial" w:cs="Arial"/>
          <w:color w:val="444444"/>
          <w:sz w:val="21"/>
          <w:szCs w:val="21"/>
        </w:rPr>
      </w:pPr>
      <w:r w:rsidRPr="00142737">
        <w:rPr>
          <w:rFonts w:ascii="Arial" w:hAnsi="Arial" w:cs="Arial"/>
          <w:color w:val="444444"/>
          <w:sz w:val="21"/>
          <w:szCs w:val="21"/>
        </w:rPr>
        <w:t>A static class is defined using the keyword static. It can only have static data members and static methods. If this rule is not followed, there is a compile time error.</w:t>
      </w:r>
    </w:p>
    <w:p w14:paraId="7CA16895" w14:textId="77777777" w:rsidR="00033D90" w:rsidRPr="00142737" w:rsidRDefault="00033D90" w:rsidP="00033D90">
      <w:pPr>
        <w:pStyle w:val="Heading1"/>
        <w:rPr>
          <w:rFonts w:ascii="Arial" w:hAnsi="Arial" w:cs="Arial"/>
          <w:color w:val="444444"/>
          <w:sz w:val="21"/>
          <w:szCs w:val="21"/>
        </w:rPr>
      </w:pPr>
      <w:r w:rsidRPr="00142737">
        <w:rPr>
          <w:rFonts w:ascii="Arial" w:hAnsi="Arial" w:cs="Arial"/>
          <w:color w:val="444444"/>
          <w:sz w:val="21"/>
          <w:szCs w:val="21"/>
        </w:rPr>
        <w:t>A program that demonstrates a static class is given as follows:</w:t>
      </w:r>
    </w:p>
    <w:p w14:paraId="57361776" w14:textId="77777777" w:rsidR="00033D90" w:rsidRPr="00142737" w:rsidRDefault="00033D90" w:rsidP="00033D90">
      <w:pPr>
        <w:pStyle w:val="Heading1"/>
        <w:rPr>
          <w:rFonts w:ascii="Arial" w:hAnsi="Arial" w:cs="Arial"/>
          <w:color w:val="444444"/>
          <w:sz w:val="21"/>
          <w:szCs w:val="21"/>
        </w:rPr>
      </w:pPr>
      <w:r w:rsidRPr="00142737">
        <w:rPr>
          <w:rStyle w:val="Emphasis"/>
          <w:rFonts w:ascii="Arial" w:hAnsi="Arial" w:cs="Arial"/>
          <w:color w:val="444444"/>
          <w:sz w:val="21"/>
          <w:szCs w:val="21"/>
        </w:rPr>
        <w:t>Source Code: Program that demonstrates a static class in C#</w:t>
      </w:r>
    </w:p>
    <w:p w14:paraId="512EE31B" w14:textId="77777777" w:rsidR="00033D90" w:rsidRPr="00142737" w:rsidRDefault="00033D90" w:rsidP="00033D90">
      <w:pPr>
        <w:pStyle w:val="Heading2"/>
        <w:rPr>
          <w:rFonts w:cstheme="majorHAnsi"/>
        </w:rPr>
      </w:pPr>
      <w:r w:rsidRPr="00142737">
        <w:rPr>
          <w:rFonts w:cstheme="majorHAnsi"/>
        </w:rPr>
        <w:t>using System;</w:t>
      </w:r>
    </w:p>
    <w:p w14:paraId="0ECB6977" w14:textId="77777777" w:rsidR="00033D90" w:rsidRPr="00142737" w:rsidRDefault="00033D90" w:rsidP="00033D90">
      <w:pPr>
        <w:pStyle w:val="Heading2"/>
        <w:rPr>
          <w:rFonts w:cstheme="majorHAnsi"/>
        </w:rPr>
      </w:pPr>
      <w:r w:rsidRPr="00142737">
        <w:rPr>
          <w:rFonts w:cstheme="majorHAnsi"/>
        </w:rPr>
        <w:t xml:space="preserve">namespace </w:t>
      </w:r>
      <w:proofErr w:type="spellStart"/>
      <w:r w:rsidRPr="00142737">
        <w:rPr>
          <w:rFonts w:cstheme="majorHAnsi"/>
        </w:rPr>
        <w:t>StaticClassDemo</w:t>
      </w:r>
      <w:proofErr w:type="spellEnd"/>
    </w:p>
    <w:p w14:paraId="2C99A7DD" w14:textId="77777777" w:rsidR="00033D90" w:rsidRPr="00142737" w:rsidRDefault="00033D90" w:rsidP="00033D90">
      <w:pPr>
        <w:pStyle w:val="Heading2"/>
        <w:rPr>
          <w:rFonts w:cstheme="majorHAnsi"/>
        </w:rPr>
      </w:pPr>
      <w:r w:rsidRPr="00142737">
        <w:rPr>
          <w:rFonts w:cstheme="majorHAnsi"/>
        </w:rPr>
        <w:t>{</w:t>
      </w:r>
    </w:p>
    <w:p w14:paraId="1DC99484" w14:textId="77777777" w:rsidR="00033D90" w:rsidRPr="00142737" w:rsidRDefault="00033D90" w:rsidP="00033D90">
      <w:pPr>
        <w:pStyle w:val="Heading2"/>
        <w:rPr>
          <w:rFonts w:cstheme="majorHAnsi"/>
        </w:rPr>
      </w:pPr>
      <w:r w:rsidRPr="00142737">
        <w:rPr>
          <w:rFonts w:cstheme="majorHAnsi"/>
        </w:rPr>
        <w:t xml:space="preserve">  static class </w:t>
      </w:r>
      <w:proofErr w:type="spellStart"/>
      <w:r w:rsidRPr="00142737">
        <w:rPr>
          <w:rFonts w:cstheme="majorHAnsi"/>
        </w:rPr>
        <w:t>SClass</w:t>
      </w:r>
      <w:proofErr w:type="spellEnd"/>
    </w:p>
    <w:p w14:paraId="59534D84" w14:textId="77777777" w:rsidR="00033D90" w:rsidRPr="00142737" w:rsidRDefault="00033D90" w:rsidP="00033D90">
      <w:pPr>
        <w:pStyle w:val="Heading2"/>
        <w:rPr>
          <w:rFonts w:cstheme="majorHAnsi"/>
        </w:rPr>
      </w:pPr>
      <w:r w:rsidRPr="00142737">
        <w:rPr>
          <w:rFonts w:cstheme="majorHAnsi"/>
        </w:rPr>
        <w:t>  {</w:t>
      </w:r>
    </w:p>
    <w:p w14:paraId="6BD19851" w14:textId="77777777" w:rsidR="00033D90" w:rsidRPr="00142737" w:rsidRDefault="00033D90" w:rsidP="00033D90">
      <w:pPr>
        <w:pStyle w:val="Heading2"/>
        <w:rPr>
          <w:rFonts w:cstheme="majorHAnsi"/>
        </w:rPr>
      </w:pPr>
      <w:r w:rsidRPr="00142737">
        <w:rPr>
          <w:rFonts w:cstheme="majorHAnsi"/>
        </w:rPr>
        <w:t xml:space="preserve">    public static int </w:t>
      </w:r>
      <w:proofErr w:type="spellStart"/>
      <w:r w:rsidRPr="00142737">
        <w:rPr>
          <w:rFonts w:cstheme="majorHAnsi"/>
        </w:rPr>
        <w:t>staticVar</w:t>
      </w:r>
      <w:proofErr w:type="spellEnd"/>
      <w:r w:rsidRPr="00142737">
        <w:rPr>
          <w:rFonts w:cstheme="majorHAnsi"/>
        </w:rPr>
        <w:t xml:space="preserve"> = 5;</w:t>
      </w:r>
    </w:p>
    <w:p w14:paraId="62CD53AF" w14:textId="77777777" w:rsidR="00033D90" w:rsidRPr="00142737" w:rsidRDefault="00033D90" w:rsidP="00033D90">
      <w:pPr>
        <w:pStyle w:val="Heading2"/>
        <w:rPr>
          <w:rFonts w:cstheme="majorHAnsi"/>
        </w:rPr>
      </w:pPr>
      <w:r w:rsidRPr="00142737">
        <w:rPr>
          <w:rFonts w:cstheme="majorHAnsi"/>
        </w:rPr>
        <w:t xml:space="preserve">    public static void </w:t>
      </w:r>
      <w:proofErr w:type="spellStart"/>
      <w:proofErr w:type="gramStart"/>
      <w:r w:rsidRPr="00142737">
        <w:rPr>
          <w:rFonts w:cstheme="majorHAnsi"/>
        </w:rPr>
        <w:t>staticMethod</w:t>
      </w:r>
      <w:proofErr w:type="spellEnd"/>
      <w:r w:rsidRPr="00142737">
        <w:rPr>
          <w:rFonts w:cstheme="majorHAnsi"/>
        </w:rPr>
        <w:t>(</w:t>
      </w:r>
      <w:proofErr w:type="gramEnd"/>
      <w:r w:rsidRPr="00142737">
        <w:rPr>
          <w:rFonts w:cstheme="majorHAnsi"/>
        </w:rPr>
        <w:t>)</w:t>
      </w:r>
    </w:p>
    <w:p w14:paraId="7A104EF1" w14:textId="77777777" w:rsidR="00033D90" w:rsidRPr="00142737" w:rsidRDefault="00033D90" w:rsidP="00033D90">
      <w:pPr>
        <w:pStyle w:val="Heading2"/>
        <w:rPr>
          <w:rFonts w:cstheme="majorHAnsi"/>
        </w:rPr>
      </w:pPr>
      <w:r w:rsidRPr="00142737">
        <w:rPr>
          <w:rFonts w:cstheme="majorHAnsi"/>
        </w:rPr>
        <w:t>    {</w:t>
      </w:r>
    </w:p>
    <w:p w14:paraId="5EB162BE" w14:textId="77777777" w:rsidR="00033D90" w:rsidRPr="00142737" w:rsidRDefault="00033D90" w:rsidP="00033D90">
      <w:pPr>
        <w:pStyle w:val="Heading2"/>
        <w:rPr>
          <w:rFonts w:cstheme="majorHAnsi"/>
        </w:rPr>
      </w:pPr>
      <w:r w:rsidRPr="00142737">
        <w:rPr>
          <w:rFonts w:cstheme="majorHAnsi"/>
        </w:rPr>
        <w:t xml:space="preserve">        </w:t>
      </w:r>
      <w:proofErr w:type="spellStart"/>
      <w:r w:rsidRPr="00142737">
        <w:rPr>
          <w:rFonts w:cstheme="majorHAnsi"/>
        </w:rPr>
        <w:t>Console.WriteLine</w:t>
      </w:r>
      <w:proofErr w:type="spellEnd"/>
      <w:r w:rsidRPr="00142737">
        <w:rPr>
          <w:rFonts w:cstheme="majorHAnsi"/>
        </w:rPr>
        <w:t>("Inside Static Method");</w:t>
      </w:r>
    </w:p>
    <w:p w14:paraId="56260224" w14:textId="77777777" w:rsidR="00033D90" w:rsidRPr="00142737" w:rsidRDefault="00033D90" w:rsidP="00033D90">
      <w:pPr>
        <w:pStyle w:val="Heading2"/>
        <w:rPr>
          <w:rFonts w:cstheme="majorHAnsi"/>
        </w:rPr>
      </w:pPr>
      <w:r w:rsidRPr="00142737">
        <w:rPr>
          <w:rFonts w:cstheme="majorHAnsi"/>
        </w:rPr>
        <w:t>    }</w:t>
      </w:r>
    </w:p>
    <w:p w14:paraId="0B2D073B" w14:textId="77777777" w:rsidR="00033D90" w:rsidRPr="00142737" w:rsidRDefault="00033D90" w:rsidP="00033D90">
      <w:pPr>
        <w:pStyle w:val="Heading2"/>
        <w:rPr>
          <w:rFonts w:cstheme="majorHAnsi"/>
        </w:rPr>
      </w:pPr>
      <w:r w:rsidRPr="00142737">
        <w:rPr>
          <w:rFonts w:cstheme="majorHAnsi"/>
        </w:rPr>
        <w:t>   }</w:t>
      </w:r>
    </w:p>
    <w:p w14:paraId="597B2857" w14:textId="77777777" w:rsidR="00033D90" w:rsidRPr="00142737" w:rsidRDefault="00033D90" w:rsidP="00033D90">
      <w:pPr>
        <w:pStyle w:val="Heading2"/>
        <w:rPr>
          <w:rFonts w:cstheme="majorHAnsi"/>
        </w:rPr>
      </w:pPr>
      <w:r w:rsidRPr="00142737">
        <w:rPr>
          <w:rFonts w:cstheme="majorHAnsi"/>
        </w:rPr>
        <w:t>   class Test</w:t>
      </w:r>
    </w:p>
    <w:p w14:paraId="64C77D80" w14:textId="77777777" w:rsidR="00033D90" w:rsidRPr="00142737" w:rsidRDefault="00033D90" w:rsidP="00033D90">
      <w:pPr>
        <w:pStyle w:val="Heading2"/>
        <w:rPr>
          <w:rFonts w:cstheme="majorHAnsi"/>
        </w:rPr>
      </w:pPr>
      <w:r w:rsidRPr="00142737">
        <w:rPr>
          <w:rFonts w:cstheme="majorHAnsi"/>
        </w:rPr>
        <w:t>   {</w:t>
      </w:r>
    </w:p>
    <w:p w14:paraId="542686EB" w14:textId="77777777" w:rsidR="00033D90" w:rsidRPr="00142737" w:rsidRDefault="00033D90" w:rsidP="00033D90">
      <w:pPr>
        <w:pStyle w:val="Heading2"/>
        <w:rPr>
          <w:rFonts w:cstheme="majorHAnsi"/>
        </w:rPr>
      </w:pPr>
      <w:r w:rsidRPr="00142737">
        <w:rPr>
          <w:rFonts w:cstheme="majorHAnsi"/>
        </w:rPr>
        <w:t>     static void Main(</w:t>
      </w:r>
      <w:proofErr w:type="gramStart"/>
      <w:r w:rsidRPr="00142737">
        <w:rPr>
          <w:rFonts w:cstheme="majorHAnsi"/>
        </w:rPr>
        <w:t>string[</w:t>
      </w:r>
      <w:proofErr w:type="gramEnd"/>
      <w:r w:rsidRPr="00142737">
        <w:rPr>
          <w:rFonts w:cstheme="majorHAnsi"/>
        </w:rPr>
        <w:t xml:space="preserve">] </w:t>
      </w:r>
      <w:proofErr w:type="spellStart"/>
      <w:r w:rsidRPr="00142737">
        <w:rPr>
          <w:rFonts w:cstheme="majorHAnsi"/>
        </w:rPr>
        <w:t>args</w:t>
      </w:r>
      <w:proofErr w:type="spellEnd"/>
      <w:r w:rsidRPr="00142737">
        <w:rPr>
          <w:rFonts w:cstheme="majorHAnsi"/>
        </w:rPr>
        <w:t>)</w:t>
      </w:r>
    </w:p>
    <w:p w14:paraId="6512C308" w14:textId="77777777" w:rsidR="00033D90" w:rsidRPr="00142737" w:rsidRDefault="00033D90" w:rsidP="00033D90">
      <w:pPr>
        <w:pStyle w:val="Heading2"/>
        <w:rPr>
          <w:rFonts w:cstheme="majorHAnsi"/>
        </w:rPr>
      </w:pPr>
      <w:r w:rsidRPr="00142737">
        <w:rPr>
          <w:rFonts w:cstheme="majorHAnsi"/>
        </w:rPr>
        <w:t>     {</w:t>
      </w:r>
    </w:p>
    <w:p w14:paraId="1BD0E5B2" w14:textId="77777777" w:rsidR="00033D90" w:rsidRPr="00142737" w:rsidRDefault="00033D90" w:rsidP="00033D90">
      <w:pPr>
        <w:pStyle w:val="Heading2"/>
        <w:rPr>
          <w:rFonts w:cstheme="majorHAnsi"/>
        </w:rPr>
      </w:pPr>
      <w:r w:rsidRPr="00142737">
        <w:rPr>
          <w:rFonts w:cstheme="majorHAnsi"/>
        </w:rPr>
        <w:t xml:space="preserve">        </w:t>
      </w:r>
      <w:proofErr w:type="spellStart"/>
      <w:r w:rsidRPr="00142737">
        <w:rPr>
          <w:rFonts w:cstheme="majorHAnsi"/>
        </w:rPr>
        <w:t>Console.WriteLine</w:t>
      </w:r>
      <w:proofErr w:type="spellEnd"/>
      <w:r w:rsidRPr="00142737">
        <w:rPr>
          <w:rFonts w:cstheme="majorHAnsi"/>
        </w:rPr>
        <w:t xml:space="preserve">("Value of static variable: {0}", </w:t>
      </w:r>
      <w:proofErr w:type="spellStart"/>
      <w:r w:rsidRPr="00142737">
        <w:rPr>
          <w:rFonts w:cstheme="majorHAnsi"/>
        </w:rPr>
        <w:t>SClass.staticVar</w:t>
      </w:r>
      <w:proofErr w:type="spellEnd"/>
      <w:r w:rsidRPr="00142737">
        <w:rPr>
          <w:rFonts w:cstheme="majorHAnsi"/>
        </w:rPr>
        <w:t>);</w:t>
      </w:r>
    </w:p>
    <w:p w14:paraId="3808A4B2" w14:textId="77777777" w:rsidR="00033D90" w:rsidRPr="00142737" w:rsidRDefault="00033D90" w:rsidP="00033D90">
      <w:pPr>
        <w:pStyle w:val="Heading2"/>
        <w:rPr>
          <w:rFonts w:cstheme="majorHAnsi"/>
        </w:rPr>
      </w:pPr>
      <w:r w:rsidRPr="00142737">
        <w:rPr>
          <w:rFonts w:cstheme="majorHAnsi"/>
        </w:rPr>
        <w:t xml:space="preserve">        </w:t>
      </w:r>
      <w:proofErr w:type="spellStart"/>
      <w:r w:rsidRPr="00142737">
        <w:rPr>
          <w:rFonts w:cstheme="majorHAnsi"/>
        </w:rPr>
        <w:t>SClass.staticMethod</w:t>
      </w:r>
      <w:proofErr w:type="spellEnd"/>
      <w:r w:rsidRPr="00142737">
        <w:rPr>
          <w:rFonts w:cstheme="majorHAnsi"/>
        </w:rPr>
        <w:t>();   </w:t>
      </w:r>
    </w:p>
    <w:p w14:paraId="3EA321FF" w14:textId="77777777" w:rsidR="00033D90" w:rsidRPr="00142737" w:rsidRDefault="00033D90" w:rsidP="00033D90">
      <w:pPr>
        <w:pStyle w:val="Heading2"/>
        <w:rPr>
          <w:rFonts w:cstheme="majorHAnsi"/>
        </w:rPr>
      </w:pPr>
      <w:r w:rsidRPr="00142737">
        <w:rPr>
          <w:rFonts w:cstheme="majorHAnsi"/>
        </w:rPr>
        <w:t>     }</w:t>
      </w:r>
    </w:p>
    <w:p w14:paraId="135C0B9B" w14:textId="77777777" w:rsidR="00033D90" w:rsidRPr="00142737" w:rsidRDefault="00033D90" w:rsidP="00033D90">
      <w:pPr>
        <w:pStyle w:val="Heading2"/>
        <w:rPr>
          <w:rFonts w:cstheme="majorHAnsi"/>
        </w:rPr>
      </w:pPr>
      <w:r w:rsidRPr="00142737">
        <w:rPr>
          <w:rFonts w:cstheme="majorHAnsi"/>
        </w:rPr>
        <w:t>   }</w:t>
      </w:r>
    </w:p>
    <w:p w14:paraId="4D35F63A" w14:textId="77777777" w:rsidR="00033D90" w:rsidRPr="00142737" w:rsidRDefault="00033D90" w:rsidP="00033D90">
      <w:pPr>
        <w:pStyle w:val="Heading2"/>
        <w:rPr>
          <w:rFonts w:cstheme="majorHAnsi"/>
        </w:rPr>
      </w:pPr>
      <w:r w:rsidRPr="00142737">
        <w:rPr>
          <w:rFonts w:cstheme="majorHAnsi"/>
        </w:rPr>
        <w:t>}</w:t>
      </w:r>
    </w:p>
    <w:p w14:paraId="68BBADA8" w14:textId="64D5FDB3" w:rsidR="006D64B3" w:rsidRPr="00142737" w:rsidRDefault="0012548D" w:rsidP="00033D90">
      <w:pPr>
        <w:pStyle w:val="Heading1"/>
        <w:rPr>
          <w:rFonts w:eastAsia="Times New Roman" w:cstheme="majorHAnsi"/>
          <w:sz w:val="24"/>
          <w:szCs w:val="24"/>
          <w:lang w:val="en-IN" w:eastAsia="en-IN"/>
        </w:rPr>
      </w:pPr>
      <w:r w:rsidRPr="00142737">
        <w:rPr>
          <w:rFonts w:eastAsia="Times New Roman" w:cstheme="majorHAnsi"/>
          <w:sz w:val="24"/>
          <w:szCs w:val="24"/>
          <w:lang w:val="en-IN" w:eastAsia="en-IN"/>
        </w:rPr>
        <w:t xml:space="preserve">You cannot create an object of the static class; </w:t>
      </w:r>
      <w:proofErr w:type="gramStart"/>
      <w:r w:rsidRPr="00142737">
        <w:rPr>
          <w:rFonts w:eastAsia="Times New Roman" w:cstheme="majorHAnsi"/>
          <w:sz w:val="24"/>
          <w:szCs w:val="24"/>
          <w:lang w:val="en-IN" w:eastAsia="en-IN"/>
        </w:rPr>
        <w:t>therefore</w:t>
      </w:r>
      <w:proofErr w:type="gramEnd"/>
      <w:r w:rsidRPr="00142737">
        <w:rPr>
          <w:rFonts w:eastAsia="Times New Roman" w:cstheme="majorHAnsi"/>
          <w:sz w:val="24"/>
          <w:szCs w:val="24"/>
          <w:lang w:val="en-IN" w:eastAsia="en-IN"/>
        </w:rPr>
        <w:t xml:space="preserve"> the members of the static class can be accessed directly using a class name</w:t>
      </w:r>
    </w:p>
    <w:p w14:paraId="318A193E" w14:textId="3B21346F" w:rsidR="0012548D" w:rsidRPr="00142737" w:rsidRDefault="0012548D" w:rsidP="0012548D">
      <w:pPr>
        <w:pStyle w:val="Heading1"/>
        <w:shd w:val="clear" w:color="auto" w:fill="FFFFFF"/>
        <w:rPr>
          <w:rFonts w:cstheme="majorHAnsi"/>
          <w:b/>
          <w:bCs/>
          <w:color w:val="00B050"/>
          <w:sz w:val="36"/>
          <w:szCs w:val="36"/>
        </w:rPr>
      </w:pPr>
      <w:r w:rsidRPr="00142737">
        <w:rPr>
          <w:rFonts w:cstheme="majorHAnsi"/>
          <w:b/>
          <w:bCs/>
          <w:color w:val="00B050"/>
          <w:sz w:val="36"/>
          <w:szCs w:val="36"/>
        </w:rPr>
        <w:t>C# Keywords sealed</w:t>
      </w:r>
    </w:p>
    <w:p w14:paraId="11F49971" w14:textId="77777777" w:rsidR="0012548D" w:rsidRPr="00142737" w:rsidRDefault="0012548D" w:rsidP="0012548D">
      <w:pPr>
        <w:rPr>
          <w:rFonts w:asciiTheme="majorHAnsi" w:hAnsiTheme="majorHAnsi" w:cstheme="majorHAnsi"/>
        </w:rPr>
      </w:pPr>
    </w:p>
    <w:p w14:paraId="4792EFD2" w14:textId="316193FB" w:rsidR="0012548D" w:rsidRPr="00142737" w:rsidRDefault="0012548D" w:rsidP="0012548D">
      <w:pPr>
        <w:rPr>
          <w:rFonts w:ascii="Arial" w:hAnsi="Arial" w:cs="Arial"/>
          <w:sz w:val="24"/>
          <w:szCs w:val="24"/>
          <w:shd w:val="clear" w:color="auto" w:fill="FFFFFF"/>
        </w:rPr>
      </w:pPr>
      <w:r w:rsidRPr="00142737">
        <w:rPr>
          <w:rFonts w:ascii="Arial" w:hAnsi="Arial" w:cs="Arial"/>
          <w:sz w:val="24"/>
          <w:szCs w:val="24"/>
          <w:shd w:val="clear" w:color="auto" w:fill="FFFFFF"/>
        </w:rPr>
        <w:t xml:space="preserve">The “sealed” keyword in C# is used to limit a </w:t>
      </w:r>
      <w:proofErr w:type="gramStart"/>
      <w:r w:rsidRPr="00142737">
        <w:rPr>
          <w:rFonts w:ascii="Arial" w:hAnsi="Arial" w:cs="Arial"/>
          <w:sz w:val="24"/>
          <w:szCs w:val="24"/>
          <w:shd w:val="clear" w:color="auto" w:fill="FFFFFF"/>
        </w:rPr>
        <w:t>class’s</w:t>
      </w:r>
      <w:proofErr w:type="gramEnd"/>
      <w:r w:rsidRPr="00142737">
        <w:rPr>
          <w:rFonts w:ascii="Arial" w:hAnsi="Arial" w:cs="Arial"/>
          <w:sz w:val="24"/>
          <w:szCs w:val="24"/>
          <w:shd w:val="clear" w:color="auto" w:fill="FFFFFF"/>
        </w:rPr>
        <w:t xml:space="preserve"> or a member’s ability to inherit from another class. A class or member thereof that has the designation “sealed” cannot be inherited by another class or overridden by a derived class.</w:t>
      </w:r>
    </w:p>
    <w:p w14:paraId="773CBD6D" w14:textId="572E1A61" w:rsidR="0012548D" w:rsidRPr="00142737" w:rsidRDefault="0012548D" w:rsidP="0012548D">
      <w:pPr>
        <w:rPr>
          <w:rFonts w:asciiTheme="majorHAnsi" w:hAnsiTheme="majorHAnsi" w:cstheme="majorHAnsi"/>
          <w:sz w:val="30"/>
          <w:szCs w:val="30"/>
          <w:shd w:val="clear" w:color="auto" w:fill="FFFFFF"/>
        </w:rPr>
      </w:pPr>
      <w:r w:rsidRPr="00142737">
        <w:rPr>
          <w:rFonts w:ascii="Arial" w:hAnsi="Arial" w:cs="Arial"/>
          <w:sz w:val="24"/>
          <w:szCs w:val="24"/>
          <w:shd w:val="clear" w:color="auto" w:fill="FFFFFF"/>
        </w:rPr>
        <w:lastRenderedPageBreak/>
        <w:t>Classes, methods, and properties can all use the “sealed” keyword. A class that has the designation “sealed” cannot be inherited by any other class. Similar to this, any derived class cannot override a method or property that is declared as sealed. Let’s examine the “sealed” keyword’s use with some samples from the code.</w:t>
      </w:r>
    </w:p>
    <w:p w14:paraId="2147D725"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sealed class Vehicle</w:t>
      </w:r>
    </w:p>
    <w:p w14:paraId="5C157A23"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w:t>
      </w:r>
    </w:p>
    <w:p w14:paraId="3EFB666F"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 xml:space="preserve">    public void </w:t>
      </w:r>
      <w:proofErr w:type="gramStart"/>
      <w:r w:rsidRPr="0012548D">
        <w:rPr>
          <w:rFonts w:asciiTheme="majorHAnsi" w:eastAsia="Times New Roman" w:hAnsiTheme="majorHAnsi" w:cstheme="majorHAnsi"/>
          <w:sz w:val="24"/>
          <w:szCs w:val="24"/>
          <w:lang w:val="en-IN" w:eastAsia="en-IN"/>
        </w:rPr>
        <w:t>Drive(</w:t>
      </w:r>
      <w:proofErr w:type="gramEnd"/>
      <w:r w:rsidRPr="0012548D">
        <w:rPr>
          <w:rFonts w:asciiTheme="majorHAnsi" w:eastAsia="Times New Roman" w:hAnsiTheme="majorHAnsi" w:cstheme="majorHAnsi"/>
          <w:sz w:val="24"/>
          <w:szCs w:val="24"/>
          <w:lang w:val="en-IN" w:eastAsia="en-IN"/>
        </w:rPr>
        <w:t>)</w:t>
      </w:r>
    </w:p>
    <w:p w14:paraId="4D95825F"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    {</w:t>
      </w:r>
    </w:p>
    <w:p w14:paraId="7BB74C60"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 xml:space="preserve">        </w:t>
      </w:r>
      <w:proofErr w:type="spellStart"/>
      <w:r w:rsidRPr="0012548D">
        <w:rPr>
          <w:rFonts w:asciiTheme="majorHAnsi" w:eastAsia="Times New Roman" w:hAnsiTheme="majorHAnsi" w:cstheme="majorHAnsi"/>
          <w:sz w:val="24"/>
          <w:szCs w:val="24"/>
          <w:lang w:val="en-IN" w:eastAsia="en-IN"/>
        </w:rPr>
        <w:t>Console.WriteLine</w:t>
      </w:r>
      <w:proofErr w:type="spellEnd"/>
      <w:r w:rsidRPr="0012548D">
        <w:rPr>
          <w:rFonts w:asciiTheme="majorHAnsi" w:eastAsia="Times New Roman" w:hAnsiTheme="majorHAnsi" w:cstheme="majorHAnsi"/>
          <w:sz w:val="24"/>
          <w:szCs w:val="24"/>
          <w:lang w:val="en-IN" w:eastAsia="en-IN"/>
        </w:rPr>
        <w:t>("Driving the vehicle.");</w:t>
      </w:r>
    </w:p>
    <w:p w14:paraId="41FA0539"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    }</w:t>
      </w:r>
    </w:p>
    <w:p w14:paraId="2FA72969"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w:t>
      </w:r>
    </w:p>
    <w:p w14:paraId="3AEC627C"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p>
    <w:p w14:paraId="198AF183"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p>
    <w:p w14:paraId="025FE67E"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 xml:space="preserve">class </w:t>
      </w:r>
      <w:proofErr w:type="gramStart"/>
      <w:r w:rsidRPr="0012548D">
        <w:rPr>
          <w:rFonts w:asciiTheme="majorHAnsi" w:eastAsia="Times New Roman" w:hAnsiTheme="majorHAnsi" w:cstheme="majorHAnsi"/>
          <w:sz w:val="24"/>
          <w:szCs w:val="24"/>
          <w:lang w:val="en-IN" w:eastAsia="en-IN"/>
        </w:rPr>
        <w:t>Car :</w:t>
      </w:r>
      <w:proofErr w:type="gramEnd"/>
      <w:r w:rsidRPr="0012548D">
        <w:rPr>
          <w:rFonts w:asciiTheme="majorHAnsi" w:eastAsia="Times New Roman" w:hAnsiTheme="majorHAnsi" w:cstheme="majorHAnsi"/>
          <w:sz w:val="24"/>
          <w:szCs w:val="24"/>
          <w:lang w:val="en-IN" w:eastAsia="en-IN"/>
        </w:rPr>
        <w:t xml:space="preserve"> Vehicle // This will give an error since Vehicle is marked as sealed</w:t>
      </w:r>
    </w:p>
    <w:p w14:paraId="341A1038" w14:textId="77777777" w:rsidR="0012548D" w:rsidRPr="0012548D" w:rsidRDefault="0012548D" w:rsidP="00125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 w:val="24"/>
          <w:szCs w:val="24"/>
          <w:lang w:val="en-IN" w:eastAsia="en-IN"/>
        </w:rPr>
      </w:pPr>
      <w:r w:rsidRPr="0012548D">
        <w:rPr>
          <w:rFonts w:asciiTheme="majorHAnsi" w:eastAsia="Times New Roman" w:hAnsiTheme="majorHAnsi" w:cstheme="majorHAnsi"/>
          <w:sz w:val="24"/>
          <w:szCs w:val="24"/>
          <w:lang w:val="en-IN" w:eastAsia="en-IN"/>
        </w:rPr>
        <w:t>{</w:t>
      </w:r>
    </w:p>
    <w:p w14:paraId="42476EB0" w14:textId="2BC2D2C4" w:rsidR="0012548D" w:rsidRPr="00142737" w:rsidRDefault="0012548D" w:rsidP="0012548D">
      <w:pPr>
        <w:rPr>
          <w:rFonts w:asciiTheme="majorHAnsi" w:hAnsiTheme="majorHAnsi" w:cstheme="majorHAnsi"/>
          <w:lang w:val="en-IN" w:eastAsia="en-IN"/>
        </w:rPr>
      </w:pPr>
      <w:r w:rsidRPr="00142737">
        <w:rPr>
          <w:rFonts w:asciiTheme="majorHAnsi" w:hAnsiTheme="majorHAnsi" w:cstheme="majorHAnsi"/>
          <w:lang w:val="en-IN" w:eastAsia="en-IN"/>
        </w:rPr>
        <w:t>}</w:t>
      </w:r>
    </w:p>
    <w:p w14:paraId="1678BE72" w14:textId="77777777" w:rsidR="0012548D" w:rsidRPr="00142737" w:rsidRDefault="0012548D" w:rsidP="0012548D">
      <w:pPr>
        <w:pStyle w:val="Heading1"/>
        <w:shd w:val="clear" w:color="auto" w:fill="FFFFFF"/>
        <w:rPr>
          <w:rFonts w:cstheme="majorHAnsi"/>
          <w:b/>
          <w:bCs/>
          <w:color w:val="00B050"/>
          <w:sz w:val="44"/>
          <w:szCs w:val="44"/>
        </w:rPr>
      </w:pPr>
      <w:r w:rsidRPr="00142737">
        <w:rPr>
          <w:rFonts w:cstheme="majorHAnsi"/>
          <w:b/>
          <w:bCs/>
          <w:color w:val="00B050"/>
          <w:sz w:val="44"/>
          <w:szCs w:val="44"/>
        </w:rPr>
        <w:t>constructor chaining in C#</w:t>
      </w:r>
    </w:p>
    <w:p w14:paraId="1B5DBFDF" w14:textId="1BF12016" w:rsidR="0012548D" w:rsidRPr="00142737" w:rsidRDefault="0012548D" w:rsidP="0012548D">
      <w:pPr>
        <w:rPr>
          <w:rFonts w:ascii="Arial" w:hAnsi="Arial" w:cs="Arial"/>
          <w:shd w:val="clear" w:color="auto" w:fill="FFFFFF"/>
        </w:rPr>
      </w:pPr>
      <w:r w:rsidRPr="00142737">
        <w:rPr>
          <w:rFonts w:ascii="Arial" w:hAnsi="Arial" w:cs="Arial"/>
          <w:shd w:val="clear" w:color="auto" w:fill="FFFFFF"/>
        </w:rPr>
        <w:t>One of the main benefits of constructor chaining is that it reduces code duplication and improves readability. By calling another constructor, you can avoid repeating the same initialization logic in multiple constructors. This makes the code more concise, consistent, and easier to maintain. </w:t>
      </w:r>
    </w:p>
    <w:p w14:paraId="186B4A7D" w14:textId="0C8EE9D9" w:rsidR="0012548D" w:rsidRPr="00142737" w:rsidRDefault="0012548D" w:rsidP="0012548D">
      <w:pPr>
        <w:rPr>
          <w:rFonts w:ascii="Arial" w:hAnsi="Arial" w:cs="Arial"/>
          <w:shd w:val="clear" w:color="auto" w:fill="FFFFFF"/>
        </w:rPr>
      </w:pPr>
      <w:r w:rsidRPr="00142737">
        <w:rPr>
          <w:rFonts w:ascii="Arial" w:hAnsi="Arial" w:cs="Arial"/>
          <w:shd w:val="clear" w:color="auto" w:fill="FFFFFF"/>
        </w:rPr>
        <w:t>Another benefit of constructor chaining is that it helps enforce the inheritance hierarchy and the principle of least privilege. By calling a base class constructor using</w:t>
      </w:r>
    </w:p>
    <w:p w14:paraId="476602DE" w14:textId="69ED9C2F" w:rsidR="0012548D" w:rsidRPr="00142737" w:rsidRDefault="0012548D" w:rsidP="0012548D">
      <w:pPr>
        <w:rPr>
          <w:rFonts w:ascii="Arial" w:hAnsi="Arial" w:cs="Arial"/>
          <w:shd w:val="clear" w:color="auto" w:fill="FFFFFF"/>
        </w:rPr>
      </w:pPr>
      <w:proofErr w:type="gramStart"/>
      <w:r w:rsidRPr="00142737">
        <w:rPr>
          <w:rFonts w:ascii="Arial" w:hAnsi="Arial" w:cs="Arial"/>
          <w:shd w:val="clear" w:color="auto" w:fill="FFFFFF"/>
        </w:rPr>
        <w:t>:base</w:t>
      </w:r>
      <w:proofErr w:type="gramEnd"/>
    </w:p>
    <w:p w14:paraId="64614B9F" w14:textId="69496E88" w:rsidR="0012548D" w:rsidRPr="00142737" w:rsidRDefault="0012548D" w:rsidP="0012548D">
      <w:pPr>
        <w:rPr>
          <w:rFonts w:ascii="Arial" w:hAnsi="Arial" w:cs="Arial"/>
          <w:shd w:val="clear" w:color="auto" w:fill="FFFFFF"/>
        </w:rPr>
      </w:pPr>
      <w:r w:rsidRPr="00142737">
        <w:rPr>
          <w:rFonts w:ascii="Arial" w:hAnsi="Arial" w:cs="Arial"/>
          <w:shd w:val="clear" w:color="auto" w:fill="FFFFFF"/>
        </w:rPr>
        <w:t> you can ensure that the base class properties and methods are properly initialized before the derived class. This prevents errors and inconsistencies in the object state. By calling a constructor of the same class using</w:t>
      </w:r>
    </w:p>
    <w:p w14:paraId="45C472F6" w14:textId="7EC1316A" w:rsidR="0012548D" w:rsidRPr="00142737" w:rsidRDefault="0012548D" w:rsidP="0012548D">
      <w:pPr>
        <w:rPr>
          <w:rFonts w:ascii="Arial" w:hAnsi="Arial" w:cs="Arial"/>
          <w:shd w:val="clear" w:color="auto" w:fill="FFFFFF"/>
        </w:rPr>
      </w:pPr>
      <w:proofErr w:type="gramStart"/>
      <w:r w:rsidRPr="00142737">
        <w:rPr>
          <w:rFonts w:ascii="Arial" w:hAnsi="Arial" w:cs="Arial"/>
          <w:shd w:val="clear" w:color="auto" w:fill="FFFFFF"/>
        </w:rPr>
        <w:t>:this</w:t>
      </w:r>
      <w:proofErr w:type="gramEnd"/>
    </w:p>
    <w:p w14:paraId="763971D3" w14:textId="19079AC2" w:rsidR="0012548D" w:rsidRPr="00142737" w:rsidRDefault="0012548D" w:rsidP="0012548D">
      <w:pPr>
        <w:rPr>
          <w:rFonts w:ascii="Arial" w:hAnsi="Arial" w:cs="Arial"/>
          <w:shd w:val="clear" w:color="auto" w:fill="FFFFFF"/>
        </w:rPr>
      </w:pPr>
      <w:r w:rsidRPr="00142737">
        <w:rPr>
          <w:rFonts w:ascii="Arial" w:hAnsi="Arial" w:cs="Arial"/>
          <w:shd w:val="clear" w:color="auto" w:fill="FFFFFF"/>
        </w:rPr>
        <w:t>, you can limit the access to the private or protected members of the class. This enhances the encapsulation and security of the class.</w:t>
      </w:r>
    </w:p>
    <w:p w14:paraId="4FE99BB3" w14:textId="773288EC" w:rsidR="00E2236C" w:rsidRPr="00E2236C" w:rsidRDefault="00E2236C" w:rsidP="00E2236C">
      <w:pPr>
        <w:shd w:val="clear" w:color="auto" w:fill="FFFFFF"/>
        <w:spacing w:before="100" w:beforeAutospacing="1" w:after="100" w:afterAutospacing="1"/>
        <w:outlineLvl w:val="1"/>
        <w:rPr>
          <w:rFonts w:asciiTheme="majorHAnsi" w:eastAsia="Times New Roman" w:hAnsiTheme="majorHAnsi" w:cstheme="majorHAnsi"/>
          <w:b/>
          <w:bCs/>
          <w:color w:val="515151"/>
          <w:spacing w:val="2"/>
          <w:sz w:val="36"/>
          <w:szCs w:val="36"/>
          <w:lang w:val="en-IN" w:eastAsia="en-IN"/>
        </w:rPr>
      </w:pPr>
      <w:r w:rsidRPr="00E2236C">
        <w:rPr>
          <w:rFonts w:asciiTheme="majorHAnsi" w:eastAsia="Times New Roman" w:hAnsiTheme="majorHAnsi" w:cstheme="majorHAnsi"/>
          <w:b/>
          <w:bCs/>
          <w:color w:val="515151"/>
          <w:spacing w:val="2"/>
          <w:sz w:val="36"/>
          <w:szCs w:val="36"/>
          <w:lang w:val="en-IN" w:eastAsia="en-IN"/>
        </w:rPr>
        <w:t>Basic OOPs Interview Questions</w:t>
      </w:r>
    </w:p>
    <w:p w14:paraId="48B4843A" w14:textId="77777777" w:rsidR="00E2236C" w:rsidRPr="00E2236C" w:rsidRDefault="00E2236C" w:rsidP="00E2236C">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E2236C">
        <w:rPr>
          <w:rFonts w:asciiTheme="majorHAnsi" w:eastAsia="Times New Roman" w:hAnsiTheme="majorHAnsi" w:cstheme="majorHAnsi"/>
          <w:b/>
          <w:bCs/>
          <w:color w:val="515151"/>
          <w:spacing w:val="2"/>
          <w:sz w:val="27"/>
          <w:szCs w:val="27"/>
          <w:lang w:val="en-IN" w:eastAsia="en-IN"/>
        </w:rPr>
        <w:t> </w:t>
      </w:r>
      <w:r w:rsidRPr="00E2236C">
        <w:rPr>
          <w:rFonts w:ascii="Arial" w:eastAsia="Times New Roman" w:hAnsi="Arial" w:cs="Arial"/>
          <w:b/>
          <w:bCs/>
          <w:color w:val="515151"/>
          <w:spacing w:val="2"/>
          <w:sz w:val="27"/>
          <w:szCs w:val="27"/>
          <w:lang w:val="en-IN" w:eastAsia="en-IN"/>
        </w:rPr>
        <w:t>What is meant by the term OOPs?</w:t>
      </w:r>
    </w:p>
    <w:p w14:paraId="50417E9C" w14:textId="77777777" w:rsidR="00E2236C" w:rsidRPr="00E2236C" w:rsidRDefault="00E2236C" w:rsidP="00E2236C">
      <w:pPr>
        <w:spacing w:before="100" w:beforeAutospacing="1" w:after="100" w:afterAutospacing="1"/>
        <w:rPr>
          <w:rFonts w:ascii="Arial" w:eastAsia="Times New Roman" w:hAnsi="Arial" w:cs="Arial"/>
          <w:color w:val="355453"/>
          <w:spacing w:val="2"/>
          <w:sz w:val="24"/>
          <w:szCs w:val="24"/>
          <w:lang w:val="en-IN" w:eastAsia="en-IN"/>
        </w:rPr>
      </w:pPr>
      <w:r w:rsidRPr="00E2236C">
        <w:rPr>
          <w:rFonts w:ascii="Arial" w:eastAsia="Times New Roman" w:hAnsi="Arial" w:cs="Arial"/>
          <w:color w:val="355453"/>
          <w:spacing w:val="2"/>
          <w:sz w:val="24"/>
          <w:szCs w:val="24"/>
          <w:lang w:val="en-IN" w:eastAsia="en-IN"/>
        </w:rPr>
        <w:t xml:space="preserve">OOPs refers to Object-Oriented Programming. It is the programming paradigm that is defined using objects. Objects can be considered as real-world instances of entities like class, that have some characteristics and </w:t>
      </w:r>
      <w:proofErr w:type="spellStart"/>
      <w:r w:rsidRPr="00E2236C">
        <w:rPr>
          <w:rFonts w:ascii="Arial" w:eastAsia="Times New Roman" w:hAnsi="Arial" w:cs="Arial"/>
          <w:color w:val="355453"/>
          <w:spacing w:val="2"/>
          <w:sz w:val="24"/>
          <w:szCs w:val="24"/>
          <w:lang w:val="en-IN" w:eastAsia="en-IN"/>
        </w:rPr>
        <w:t>behaviors</w:t>
      </w:r>
      <w:proofErr w:type="spellEnd"/>
      <w:r w:rsidRPr="00E2236C">
        <w:rPr>
          <w:rFonts w:ascii="Arial" w:eastAsia="Times New Roman" w:hAnsi="Arial" w:cs="Arial"/>
          <w:color w:val="355453"/>
          <w:spacing w:val="2"/>
          <w:sz w:val="24"/>
          <w:szCs w:val="24"/>
          <w:lang w:val="en-IN" w:eastAsia="en-IN"/>
        </w:rPr>
        <w:t>.</w:t>
      </w:r>
    </w:p>
    <w:p w14:paraId="4C726228" w14:textId="77777777" w:rsidR="00E2236C" w:rsidRPr="00E2236C" w:rsidRDefault="00E2236C" w:rsidP="00E2236C">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E2236C">
        <w:rPr>
          <w:rFonts w:ascii="Arial" w:eastAsia="Times New Roman" w:hAnsi="Arial" w:cs="Arial"/>
          <w:b/>
          <w:bCs/>
          <w:color w:val="515151"/>
          <w:spacing w:val="2"/>
          <w:sz w:val="27"/>
          <w:szCs w:val="27"/>
          <w:lang w:val="en-IN" w:eastAsia="en-IN"/>
        </w:rPr>
        <w:t>What is the need for OOPs?</w:t>
      </w:r>
    </w:p>
    <w:p w14:paraId="5B2C7E6F" w14:textId="77777777" w:rsidR="00E2236C" w:rsidRPr="00E2236C" w:rsidRDefault="00E2236C" w:rsidP="00E2236C">
      <w:pPr>
        <w:spacing w:before="100" w:beforeAutospacing="1" w:after="100" w:afterAutospacing="1"/>
        <w:rPr>
          <w:rFonts w:ascii="Arial" w:eastAsia="Times New Roman" w:hAnsi="Arial" w:cs="Arial"/>
          <w:color w:val="355453"/>
          <w:spacing w:val="2"/>
          <w:sz w:val="24"/>
          <w:szCs w:val="24"/>
          <w:lang w:val="en-IN" w:eastAsia="en-IN"/>
        </w:rPr>
      </w:pPr>
      <w:r w:rsidRPr="00E2236C">
        <w:rPr>
          <w:rFonts w:ascii="Arial" w:eastAsia="Times New Roman" w:hAnsi="Arial" w:cs="Arial"/>
          <w:color w:val="355453"/>
          <w:spacing w:val="2"/>
          <w:sz w:val="24"/>
          <w:szCs w:val="24"/>
          <w:lang w:val="en-IN" w:eastAsia="en-IN"/>
        </w:rPr>
        <w:t>There are many reasons why OOPs is mostly preferred, but the most important among them are: </w:t>
      </w:r>
    </w:p>
    <w:p w14:paraId="54FB435C" w14:textId="77777777" w:rsidR="00E2236C" w:rsidRPr="00E2236C" w:rsidRDefault="00E2236C" w:rsidP="00E2236C">
      <w:pPr>
        <w:numPr>
          <w:ilvl w:val="0"/>
          <w:numId w:val="24"/>
        </w:numPr>
        <w:spacing w:before="100" w:beforeAutospacing="1" w:after="100" w:afterAutospacing="1"/>
        <w:rPr>
          <w:rFonts w:ascii="Arial" w:eastAsia="Times New Roman" w:hAnsi="Arial" w:cs="Arial"/>
          <w:color w:val="355453"/>
          <w:sz w:val="24"/>
          <w:szCs w:val="24"/>
          <w:lang w:val="en-IN" w:eastAsia="en-IN"/>
        </w:rPr>
      </w:pPr>
      <w:r w:rsidRPr="00E2236C">
        <w:rPr>
          <w:rFonts w:ascii="Arial" w:eastAsia="Times New Roman" w:hAnsi="Arial" w:cs="Arial"/>
          <w:color w:val="355453"/>
          <w:sz w:val="24"/>
          <w:szCs w:val="24"/>
          <w:lang w:val="en-IN" w:eastAsia="en-IN"/>
        </w:rPr>
        <w:lastRenderedPageBreak/>
        <w:t>OOPs helps users to understand the software easily, although they don’t know the actual implementation.</w:t>
      </w:r>
    </w:p>
    <w:p w14:paraId="465414DC" w14:textId="77777777" w:rsidR="00E2236C" w:rsidRPr="00E2236C" w:rsidRDefault="00E2236C" w:rsidP="00E2236C">
      <w:pPr>
        <w:numPr>
          <w:ilvl w:val="0"/>
          <w:numId w:val="24"/>
        </w:numPr>
        <w:spacing w:before="100" w:beforeAutospacing="1" w:after="100" w:afterAutospacing="1"/>
        <w:rPr>
          <w:rFonts w:ascii="Arial" w:eastAsia="Times New Roman" w:hAnsi="Arial" w:cs="Arial"/>
          <w:color w:val="355453"/>
          <w:sz w:val="24"/>
          <w:szCs w:val="24"/>
          <w:lang w:val="en-IN" w:eastAsia="en-IN"/>
        </w:rPr>
      </w:pPr>
      <w:r w:rsidRPr="00E2236C">
        <w:rPr>
          <w:rFonts w:ascii="Arial" w:eastAsia="Times New Roman" w:hAnsi="Arial" w:cs="Arial"/>
          <w:color w:val="355453"/>
          <w:sz w:val="24"/>
          <w:szCs w:val="24"/>
          <w:lang w:val="en-IN" w:eastAsia="en-IN"/>
        </w:rPr>
        <w:t xml:space="preserve">With OOPs, the readability, understandability, and maintainability of the code increase </w:t>
      </w:r>
      <w:proofErr w:type="spellStart"/>
      <w:r w:rsidRPr="00E2236C">
        <w:rPr>
          <w:rFonts w:ascii="Arial" w:eastAsia="Times New Roman" w:hAnsi="Arial" w:cs="Arial"/>
          <w:color w:val="355453"/>
          <w:sz w:val="24"/>
          <w:szCs w:val="24"/>
          <w:lang w:val="en-IN" w:eastAsia="en-IN"/>
        </w:rPr>
        <w:t>multifold</w:t>
      </w:r>
      <w:proofErr w:type="spellEnd"/>
      <w:r w:rsidRPr="00E2236C">
        <w:rPr>
          <w:rFonts w:ascii="Arial" w:eastAsia="Times New Roman" w:hAnsi="Arial" w:cs="Arial"/>
          <w:color w:val="355453"/>
          <w:sz w:val="24"/>
          <w:szCs w:val="24"/>
          <w:lang w:val="en-IN" w:eastAsia="en-IN"/>
        </w:rPr>
        <w:t>.</w:t>
      </w:r>
    </w:p>
    <w:p w14:paraId="22B1201A" w14:textId="77777777" w:rsidR="00E2236C" w:rsidRPr="00E2236C" w:rsidRDefault="00E2236C" w:rsidP="00E2236C">
      <w:pPr>
        <w:numPr>
          <w:ilvl w:val="0"/>
          <w:numId w:val="24"/>
        </w:numPr>
        <w:spacing w:before="100" w:beforeAutospacing="1" w:after="100" w:afterAutospacing="1"/>
        <w:rPr>
          <w:rFonts w:ascii="Arial" w:eastAsia="Times New Roman" w:hAnsi="Arial" w:cs="Arial"/>
          <w:color w:val="355453"/>
          <w:sz w:val="24"/>
          <w:szCs w:val="24"/>
          <w:lang w:val="en-IN" w:eastAsia="en-IN"/>
        </w:rPr>
      </w:pPr>
      <w:r w:rsidRPr="00E2236C">
        <w:rPr>
          <w:rFonts w:ascii="Arial" w:eastAsia="Times New Roman" w:hAnsi="Arial" w:cs="Arial"/>
          <w:color w:val="355453"/>
          <w:sz w:val="24"/>
          <w:szCs w:val="24"/>
          <w:lang w:val="en-IN" w:eastAsia="en-IN"/>
        </w:rPr>
        <w:t>Even very big software can be easily written and managed easily using OOPs.</w:t>
      </w:r>
    </w:p>
    <w:p w14:paraId="3E3CFD0C" w14:textId="77777777" w:rsidR="00E2236C" w:rsidRPr="00142737" w:rsidRDefault="00E2236C" w:rsidP="00E2236C">
      <w:pPr>
        <w:spacing w:before="100" w:beforeAutospacing="1" w:after="100" w:afterAutospacing="1"/>
        <w:outlineLvl w:val="2"/>
        <w:rPr>
          <w:rFonts w:ascii="Arial" w:eastAsia="Times New Roman" w:hAnsi="Arial" w:cs="Arial"/>
          <w:b/>
          <w:bCs/>
          <w:sz w:val="27"/>
          <w:szCs w:val="27"/>
          <w:lang w:val="en-IN" w:eastAsia="en-IN"/>
        </w:rPr>
      </w:pPr>
      <w:r w:rsidRPr="00142737">
        <w:rPr>
          <w:rFonts w:ascii="Arial" w:eastAsia="Times New Roman" w:hAnsi="Arial" w:cs="Arial"/>
          <w:b/>
          <w:bCs/>
          <w:sz w:val="27"/>
          <w:szCs w:val="27"/>
          <w:lang w:val="en-IN" w:eastAsia="en-IN"/>
        </w:rPr>
        <w:t>What is meant by Structured Programming?</w:t>
      </w:r>
    </w:p>
    <w:p w14:paraId="44C48771" w14:textId="77777777" w:rsidR="00E2236C" w:rsidRPr="00142737" w:rsidRDefault="00E2236C" w:rsidP="00E2236C">
      <w:pPr>
        <w:pStyle w:val="ListParagraph"/>
        <w:numPr>
          <w:ilvl w:val="0"/>
          <w:numId w:val="24"/>
        </w:numPr>
        <w:shd w:val="clear" w:color="auto" w:fill="FFFFFF"/>
        <w:spacing w:before="100" w:beforeAutospacing="1" w:after="100" w:afterAutospacing="1"/>
        <w:rPr>
          <w:rFonts w:ascii="Arial" w:eastAsia="Times New Roman" w:hAnsi="Arial" w:cs="Arial"/>
          <w:color w:val="355453"/>
          <w:spacing w:val="2"/>
          <w:sz w:val="24"/>
          <w:szCs w:val="24"/>
          <w:lang w:val="en-IN" w:eastAsia="en-IN"/>
        </w:rPr>
      </w:pPr>
      <w:r w:rsidRPr="00142737">
        <w:rPr>
          <w:rFonts w:ascii="Arial" w:eastAsia="Times New Roman" w:hAnsi="Arial" w:cs="Arial"/>
          <w:b/>
          <w:bCs/>
          <w:color w:val="355453"/>
          <w:spacing w:val="2"/>
          <w:sz w:val="24"/>
          <w:szCs w:val="24"/>
          <w:lang w:val="en-IN" w:eastAsia="en-IN"/>
        </w:rPr>
        <w:t>Structured Programming</w:t>
      </w:r>
      <w:r w:rsidRPr="00142737">
        <w:rPr>
          <w:rFonts w:ascii="Arial" w:eastAsia="Times New Roman" w:hAnsi="Arial" w:cs="Arial"/>
          <w:color w:val="355453"/>
          <w:spacing w:val="2"/>
          <w:sz w:val="24"/>
          <w:szCs w:val="24"/>
          <w:lang w:val="en-IN" w:eastAsia="en-IN"/>
        </w:rPr>
        <w:t> refers to the method of programming which consists of a completely structured control flow. Here structure refers to a block, which contains a set of rules, and has a definitive control flow, such as (if/then/else), (while and for), block structures, and subroutines.</w:t>
      </w:r>
    </w:p>
    <w:p w14:paraId="6A291867" w14:textId="77777777" w:rsidR="00E2236C" w:rsidRPr="00E2236C" w:rsidRDefault="00E2236C" w:rsidP="00E2236C">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E2236C">
        <w:rPr>
          <w:rFonts w:ascii="Arial" w:eastAsia="Times New Roman" w:hAnsi="Arial" w:cs="Arial"/>
          <w:b/>
          <w:bCs/>
          <w:color w:val="515151"/>
          <w:spacing w:val="2"/>
          <w:sz w:val="27"/>
          <w:szCs w:val="27"/>
          <w:lang w:val="en-IN" w:eastAsia="en-IN"/>
        </w:rPr>
        <w:t>What are the main features of OOPs?</w:t>
      </w:r>
    </w:p>
    <w:p w14:paraId="459A08F9" w14:textId="77777777" w:rsidR="00E2236C" w:rsidRPr="00E2236C" w:rsidRDefault="00E2236C" w:rsidP="00E2236C">
      <w:pPr>
        <w:spacing w:before="100" w:beforeAutospacing="1" w:after="100" w:afterAutospacing="1"/>
        <w:rPr>
          <w:rFonts w:ascii="Arial" w:eastAsia="Times New Roman" w:hAnsi="Arial" w:cs="Arial"/>
          <w:color w:val="355453"/>
          <w:spacing w:val="2"/>
          <w:sz w:val="24"/>
          <w:szCs w:val="24"/>
          <w:lang w:val="en-IN" w:eastAsia="en-IN"/>
        </w:rPr>
      </w:pPr>
      <w:r w:rsidRPr="00E2236C">
        <w:rPr>
          <w:rFonts w:ascii="Arial" w:eastAsia="Times New Roman" w:hAnsi="Arial" w:cs="Arial"/>
          <w:color w:val="355453"/>
          <w:spacing w:val="2"/>
          <w:sz w:val="24"/>
          <w:szCs w:val="24"/>
          <w:lang w:val="en-IN" w:eastAsia="en-IN"/>
        </w:rPr>
        <w:t xml:space="preserve">OOPs or </w:t>
      </w:r>
      <w:proofErr w:type="gramStart"/>
      <w:r w:rsidRPr="00E2236C">
        <w:rPr>
          <w:rFonts w:ascii="Arial" w:eastAsia="Times New Roman" w:hAnsi="Arial" w:cs="Arial"/>
          <w:color w:val="355453"/>
          <w:spacing w:val="2"/>
          <w:sz w:val="24"/>
          <w:szCs w:val="24"/>
          <w:lang w:val="en-IN" w:eastAsia="en-IN"/>
        </w:rPr>
        <w:t>Object Oriented</w:t>
      </w:r>
      <w:proofErr w:type="gramEnd"/>
      <w:r w:rsidRPr="00E2236C">
        <w:rPr>
          <w:rFonts w:ascii="Arial" w:eastAsia="Times New Roman" w:hAnsi="Arial" w:cs="Arial"/>
          <w:color w:val="355453"/>
          <w:spacing w:val="2"/>
          <w:sz w:val="24"/>
          <w:szCs w:val="24"/>
          <w:lang w:val="en-IN" w:eastAsia="en-IN"/>
        </w:rPr>
        <w:t xml:space="preserve"> Programming mainly comprises of the below four features, and make sure you don't miss any of these:</w:t>
      </w:r>
    </w:p>
    <w:p w14:paraId="41572554" w14:textId="77777777" w:rsidR="00E2236C" w:rsidRPr="00E2236C" w:rsidRDefault="00E2236C" w:rsidP="00E2236C">
      <w:pPr>
        <w:numPr>
          <w:ilvl w:val="0"/>
          <w:numId w:val="25"/>
        </w:numPr>
        <w:spacing w:before="100" w:beforeAutospacing="1" w:after="100" w:afterAutospacing="1"/>
        <w:rPr>
          <w:rFonts w:ascii="Arial" w:eastAsia="Times New Roman" w:hAnsi="Arial" w:cs="Arial"/>
          <w:color w:val="355453"/>
          <w:sz w:val="24"/>
          <w:szCs w:val="24"/>
          <w:lang w:val="en-IN" w:eastAsia="en-IN"/>
        </w:rPr>
      </w:pPr>
      <w:r w:rsidRPr="00E2236C">
        <w:rPr>
          <w:rFonts w:ascii="Arial" w:eastAsia="Times New Roman" w:hAnsi="Arial" w:cs="Arial"/>
          <w:color w:val="355453"/>
          <w:sz w:val="24"/>
          <w:szCs w:val="24"/>
          <w:lang w:val="en-IN" w:eastAsia="en-IN"/>
        </w:rPr>
        <w:t>Inheritance</w:t>
      </w:r>
    </w:p>
    <w:p w14:paraId="473FDE6F" w14:textId="77777777" w:rsidR="00E2236C" w:rsidRPr="00E2236C" w:rsidRDefault="00E2236C" w:rsidP="00E2236C">
      <w:pPr>
        <w:numPr>
          <w:ilvl w:val="0"/>
          <w:numId w:val="25"/>
        </w:numPr>
        <w:spacing w:before="100" w:beforeAutospacing="1" w:after="100" w:afterAutospacing="1"/>
        <w:rPr>
          <w:rFonts w:ascii="Arial" w:eastAsia="Times New Roman" w:hAnsi="Arial" w:cs="Arial"/>
          <w:color w:val="355453"/>
          <w:sz w:val="24"/>
          <w:szCs w:val="24"/>
          <w:lang w:val="en-IN" w:eastAsia="en-IN"/>
        </w:rPr>
      </w:pPr>
      <w:r w:rsidRPr="00E2236C">
        <w:rPr>
          <w:rFonts w:ascii="Arial" w:eastAsia="Times New Roman" w:hAnsi="Arial" w:cs="Arial"/>
          <w:color w:val="355453"/>
          <w:sz w:val="24"/>
          <w:szCs w:val="24"/>
          <w:lang w:val="en-IN" w:eastAsia="en-IN"/>
        </w:rPr>
        <w:t>Encapsulation</w:t>
      </w:r>
    </w:p>
    <w:p w14:paraId="784516C5" w14:textId="77777777" w:rsidR="00E2236C" w:rsidRPr="00E2236C" w:rsidRDefault="00E2236C" w:rsidP="00E2236C">
      <w:pPr>
        <w:numPr>
          <w:ilvl w:val="0"/>
          <w:numId w:val="25"/>
        </w:numPr>
        <w:spacing w:before="100" w:beforeAutospacing="1" w:after="100" w:afterAutospacing="1"/>
        <w:rPr>
          <w:rFonts w:ascii="Arial" w:eastAsia="Times New Roman" w:hAnsi="Arial" w:cs="Arial"/>
          <w:color w:val="355453"/>
          <w:sz w:val="24"/>
          <w:szCs w:val="24"/>
          <w:lang w:val="en-IN" w:eastAsia="en-IN"/>
        </w:rPr>
      </w:pPr>
      <w:r w:rsidRPr="00E2236C">
        <w:rPr>
          <w:rFonts w:ascii="Arial" w:eastAsia="Times New Roman" w:hAnsi="Arial" w:cs="Arial"/>
          <w:color w:val="355453"/>
          <w:sz w:val="24"/>
          <w:szCs w:val="24"/>
          <w:lang w:val="en-IN" w:eastAsia="en-IN"/>
        </w:rPr>
        <w:t>Polymorphism</w:t>
      </w:r>
    </w:p>
    <w:p w14:paraId="0D878A97" w14:textId="77777777" w:rsidR="00E2236C" w:rsidRPr="00E2236C" w:rsidRDefault="00E2236C" w:rsidP="00E2236C">
      <w:pPr>
        <w:numPr>
          <w:ilvl w:val="0"/>
          <w:numId w:val="25"/>
        </w:numPr>
        <w:spacing w:before="100" w:beforeAutospacing="1" w:after="100" w:afterAutospacing="1"/>
        <w:rPr>
          <w:rFonts w:ascii="Arial" w:eastAsia="Times New Roman" w:hAnsi="Arial" w:cs="Arial"/>
          <w:color w:val="355453"/>
          <w:sz w:val="24"/>
          <w:szCs w:val="24"/>
          <w:lang w:val="en-IN" w:eastAsia="en-IN"/>
        </w:rPr>
      </w:pPr>
      <w:r w:rsidRPr="00E2236C">
        <w:rPr>
          <w:rFonts w:ascii="Arial" w:eastAsia="Times New Roman" w:hAnsi="Arial" w:cs="Arial"/>
          <w:color w:val="355453"/>
          <w:sz w:val="24"/>
          <w:szCs w:val="24"/>
          <w:lang w:val="en-IN" w:eastAsia="en-IN"/>
        </w:rPr>
        <w:t>Data Abstraction</w:t>
      </w:r>
    </w:p>
    <w:p w14:paraId="3BB2C969" w14:textId="77777777" w:rsidR="00E2236C" w:rsidRPr="00142737" w:rsidRDefault="00E2236C" w:rsidP="00E2236C">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142737">
        <w:rPr>
          <w:rFonts w:ascii="Arial" w:eastAsia="Times New Roman" w:hAnsi="Arial" w:cs="Arial"/>
          <w:b/>
          <w:bCs/>
          <w:color w:val="515151"/>
          <w:spacing w:val="2"/>
          <w:sz w:val="27"/>
          <w:szCs w:val="27"/>
          <w:lang w:val="en-IN" w:eastAsia="en-IN"/>
        </w:rPr>
        <w:t> What is a class?</w:t>
      </w:r>
    </w:p>
    <w:p w14:paraId="54E58A93" w14:textId="77777777" w:rsidR="00E2236C" w:rsidRPr="00142737" w:rsidRDefault="00E2236C" w:rsidP="00E2236C">
      <w:pPr>
        <w:pStyle w:val="ListParagraph"/>
        <w:numPr>
          <w:ilvl w:val="0"/>
          <w:numId w:val="25"/>
        </w:numPr>
        <w:spacing w:before="100" w:beforeAutospacing="1" w:after="100" w:afterAutospacing="1"/>
        <w:rPr>
          <w:rFonts w:ascii="Arial" w:eastAsia="Times New Roman" w:hAnsi="Arial" w:cs="Arial"/>
          <w:color w:val="355453"/>
          <w:spacing w:val="2"/>
          <w:sz w:val="24"/>
          <w:szCs w:val="24"/>
          <w:lang w:val="en-IN" w:eastAsia="en-IN"/>
        </w:rPr>
      </w:pPr>
      <w:r w:rsidRPr="00142737">
        <w:rPr>
          <w:rFonts w:ascii="Arial" w:eastAsia="Times New Roman" w:hAnsi="Arial" w:cs="Arial"/>
          <w:color w:val="355453"/>
          <w:spacing w:val="2"/>
          <w:sz w:val="24"/>
          <w:szCs w:val="24"/>
          <w:lang w:val="en-IN" w:eastAsia="en-IN"/>
        </w:rPr>
        <w:t xml:space="preserve">A class can be understood as a template or a blueprint, which contains some values, known as member data or member, and some set of rules, known as </w:t>
      </w:r>
      <w:proofErr w:type="spellStart"/>
      <w:r w:rsidRPr="00142737">
        <w:rPr>
          <w:rFonts w:ascii="Arial" w:eastAsia="Times New Roman" w:hAnsi="Arial" w:cs="Arial"/>
          <w:color w:val="355453"/>
          <w:spacing w:val="2"/>
          <w:sz w:val="24"/>
          <w:szCs w:val="24"/>
          <w:lang w:val="en-IN" w:eastAsia="en-IN"/>
        </w:rPr>
        <w:t>behaviors</w:t>
      </w:r>
      <w:proofErr w:type="spellEnd"/>
      <w:r w:rsidRPr="00142737">
        <w:rPr>
          <w:rFonts w:ascii="Arial" w:eastAsia="Times New Roman" w:hAnsi="Arial" w:cs="Arial"/>
          <w:color w:val="355453"/>
          <w:spacing w:val="2"/>
          <w:sz w:val="24"/>
          <w:szCs w:val="24"/>
          <w:lang w:val="en-IN" w:eastAsia="en-IN"/>
        </w:rPr>
        <w:t xml:space="preserve"> or functions. </w:t>
      </w:r>
      <w:proofErr w:type="gramStart"/>
      <w:r w:rsidRPr="00142737">
        <w:rPr>
          <w:rFonts w:ascii="Arial" w:eastAsia="Times New Roman" w:hAnsi="Arial" w:cs="Arial"/>
          <w:color w:val="355453"/>
          <w:spacing w:val="2"/>
          <w:sz w:val="24"/>
          <w:szCs w:val="24"/>
          <w:lang w:val="en-IN" w:eastAsia="en-IN"/>
        </w:rPr>
        <w:t>So</w:t>
      </w:r>
      <w:proofErr w:type="gramEnd"/>
      <w:r w:rsidRPr="00142737">
        <w:rPr>
          <w:rFonts w:ascii="Arial" w:eastAsia="Times New Roman" w:hAnsi="Arial" w:cs="Arial"/>
          <w:color w:val="355453"/>
          <w:spacing w:val="2"/>
          <w:sz w:val="24"/>
          <w:szCs w:val="24"/>
          <w:lang w:val="en-IN" w:eastAsia="en-IN"/>
        </w:rPr>
        <w:t xml:space="preserve"> when an object is created, it automatically takes the data and functions that are defined in the class.</w:t>
      </w:r>
      <w:r w:rsidRPr="00142737">
        <w:rPr>
          <w:rFonts w:ascii="Arial" w:eastAsia="Times New Roman" w:hAnsi="Arial" w:cs="Arial"/>
          <w:color w:val="355453"/>
          <w:spacing w:val="2"/>
          <w:sz w:val="24"/>
          <w:szCs w:val="24"/>
          <w:lang w:val="en-IN" w:eastAsia="en-IN"/>
        </w:rPr>
        <w:br/>
        <w:t xml:space="preserve">Therefore the class is basically a template or blueprint for objects. </w:t>
      </w:r>
      <w:proofErr w:type="gramStart"/>
      <w:r w:rsidRPr="00142737">
        <w:rPr>
          <w:rFonts w:ascii="Arial" w:eastAsia="Times New Roman" w:hAnsi="Arial" w:cs="Arial"/>
          <w:color w:val="355453"/>
          <w:spacing w:val="2"/>
          <w:sz w:val="24"/>
          <w:szCs w:val="24"/>
          <w:lang w:val="en-IN" w:eastAsia="en-IN"/>
        </w:rPr>
        <w:t>Also</w:t>
      </w:r>
      <w:proofErr w:type="gramEnd"/>
      <w:r w:rsidRPr="00142737">
        <w:rPr>
          <w:rFonts w:ascii="Arial" w:eastAsia="Times New Roman" w:hAnsi="Arial" w:cs="Arial"/>
          <w:color w:val="355453"/>
          <w:spacing w:val="2"/>
          <w:sz w:val="24"/>
          <w:szCs w:val="24"/>
          <w:lang w:val="en-IN" w:eastAsia="en-IN"/>
        </w:rPr>
        <w:t xml:space="preserve"> one can create as many objects as they want based on a class.</w:t>
      </w:r>
    </w:p>
    <w:p w14:paraId="468D8DB3" w14:textId="77777777" w:rsidR="00E2236C" w:rsidRPr="00142737" w:rsidRDefault="00E2236C" w:rsidP="00E2236C">
      <w:pPr>
        <w:shd w:val="clear" w:color="auto" w:fill="FFFFFF"/>
        <w:spacing w:before="100" w:beforeAutospacing="1" w:after="100" w:afterAutospacing="1"/>
        <w:ind w:left="360"/>
        <w:outlineLvl w:val="2"/>
        <w:rPr>
          <w:rFonts w:ascii="Arial" w:eastAsia="Times New Roman" w:hAnsi="Arial" w:cs="Arial"/>
          <w:b/>
          <w:bCs/>
          <w:color w:val="515151"/>
          <w:spacing w:val="2"/>
          <w:sz w:val="27"/>
          <w:szCs w:val="27"/>
          <w:lang w:val="en-IN" w:eastAsia="en-IN"/>
        </w:rPr>
      </w:pPr>
      <w:r w:rsidRPr="00142737">
        <w:rPr>
          <w:rFonts w:ascii="Arial" w:eastAsia="Times New Roman" w:hAnsi="Arial" w:cs="Arial"/>
          <w:b/>
          <w:bCs/>
          <w:color w:val="515151"/>
          <w:spacing w:val="2"/>
          <w:sz w:val="27"/>
          <w:szCs w:val="27"/>
          <w:lang w:val="en-IN" w:eastAsia="en-IN"/>
        </w:rPr>
        <w:t>What is an object?</w:t>
      </w:r>
    </w:p>
    <w:p w14:paraId="3F81F8E7" w14:textId="77777777" w:rsidR="00E2236C" w:rsidRPr="00142737" w:rsidRDefault="00E2236C" w:rsidP="00E2236C">
      <w:pPr>
        <w:pStyle w:val="ListParagraph"/>
        <w:numPr>
          <w:ilvl w:val="0"/>
          <w:numId w:val="25"/>
        </w:numPr>
        <w:spacing w:before="100" w:beforeAutospacing="1" w:after="100" w:afterAutospacing="1"/>
        <w:rPr>
          <w:rFonts w:ascii="Arial" w:eastAsia="Times New Roman" w:hAnsi="Arial" w:cs="Arial"/>
          <w:color w:val="355453"/>
          <w:spacing w:val="2"/>
          <w:sz w:val="24"/>
          <w:szCs w:val="24"/>
          <w:lang w:val="en-IN" w:eastAsia="en-IN"/>
        </w:rPr>
      </w:pPr>
      <w:r w:rsidRPr="00142737">
        <w:rPr>
          <w:rFonts w:ascii="Arial" w:eastAsia="Times New Roman" w:hAnsi="Arial" w:cs="Arial"/>
          <w:color w:val="355453"/>
          <w:spacing w:val="2"/>
          <w:sz w:val="24"/>
          <w:szCs w:val="24"/>
          <w:lang w:val="en-IN" w:eastAsia="en-IN"/>
        </w:rPr>
        <w:t xml:space="preserve">An object refers to the instance of the class, which contains the instance of the members and </w:t>
      </w:r>
      <w:proofErr w:type="spellStart"/>
      <w:r w:rsidRPr="00142737">
        <w:rPr>
          <w:rFonts w:ascii="Arial" w:eastAsia="Times New Roman" w:hAnsi="Arial" w:cs="Arial"/>
          <w:color w:val="355453"/>
          <w:spacing w:val="2"/>
          <w:sz w:val="24"/>
          <w:szCs w:val="24"/>
          <w:lang w:val="en-IN" w:eastAsia="en-IN"/>
        </w:rPr>
        <w:t>behaviors</w:t>
      </w:r>
      <w:proofErr w:type="spellEnd"/>
      <w:r w:rsidRPr="00142737">
        <w:rPr>
          <w:rFonts w:ascii="Arial" w:eastAsia="Times New Roman" w:hAnsi="Arial" w:cs="Arial"/>
          <w:color w:val="355453"/>
          <w:spacing w:val="2"/>
          <w:sz w:val="24"/>
          <w:szCs w:val="24"/>
          <w:lang w:val="en-IN" w:eastAsia="en-IN"/>
        </w:rPr>
        <w:t xml:space="preserve"> defined in the class template. In the real world, an object is an actual entity to which a user interacts, whereas class is just the blueprint for that object. </w:t>
      </w:r>
      <w:proofErr w:type="gramStart"/>
      <w:r w:rsidRPr="00142737">
        <w:rPr>
          <w:rFonts w:ascii="Arial" w:eastAsia="Times New Roman" w:hAnsi="Arial" w:cs="Arial"/>
          <w:color w:val="355453"/>
          <w:spacing w:val="2"/>
          <w:sz w:val="24"/>
          <w:szCs w:val="24"/>
          <w:lang w:val="en-IN" w:eastAsia="en-IN"/>
        </w:rPr>
        <w:t>So</w:t>
      </w:r>
      <w:proofErr w:type="gramEnd"/>
      <w:r w:rsidRPr="00142737">
        <w:rPr>
          <w:rFonts w:ascii="Arial" w:eastAsia="Times New Roman" w:hAnsi="Arial" w:cs="Arial"/>
          <w:color w:val="355453"/>
          <w:spacing w:val="2"/>
          <w:sz w:val="24"/>
          <w:szCs w:val="24"/>
          <w:lang w:val="en-IN" w:eastAsia="en-IN"/>
        </w:rPr>
        <w:t xml:space="preserve"> the objects consume space and have some characteristic </w:t>
      </w:r>
      <w:proofErr w:type="spellStart"/>
      <w:r w:rsidRPr="00142737">
        <w:rPr>
          <w:rFonts w:ascii="Arial" w:eastAsia="Times New Roman" w:hAnsi="Arial" w:cs="Arial"/>
          <w:color w:val="355453"/>
          <w:spacing w:val="2"/>
          <w:sz w:val="24"/>
          <w:szCs w:val="24"/>
          <w:lang w:val="en-IN" w:eastAsia="en-IN"/>
        </w:rPr>
        <w:t>behavior</w:t>
      </w:r>
      <w:proofErr w:type="spellEnd"/>
    </w:p>
    <w:p w14:paraId="12C3BEF3" w14:textId="77777777" w:rsidR="00E2236C" w:rsidRPr="00142737" w:rsidRDefault="00E2236C" w:rsidP="00E2236C">
      <w:pPr>
        <w:shd w:val="clear" w:color="auto" w:fill="FFFFFF"/>
        <w:spacing w:before="100" w:beforeAutospacing="1" w:after="100" w:afterAutospacing="1"/>
        <w:ind w:left="360"/>
        <w:outlineLvl w:val="2"/>
        <w:rPr>
          <w:rFonts w:ascii="Arial" w:eastAsia="Times New Roman" w:hAnsi="Arial" w:cs="Arial"/>
          <w:b/>
          <w:bCs/>
          <w:color w:val="515151"/>
          <w:spacing w:val="2"/>
          <w:sz w:val="27"/>
          <w:szCs w:val="27"/>
          <w:lang w:val="en-IN" w:eastAsia="en-IN"/>
        </w:rPr>
      </w:pPr>
      <w:r w:rsidRPr="00142737">
        <w:rPr>
          <w:rFonts w:ascii="Arial" w:eastAsia="Times New Roman" w:hAnsi="Arial" w:cs="Arial"/>
          <w:b/>
          <w:bCs/>
          <w:color w:val="515151"/>
          <w:spacing w:val="2"/>
          <w:sz w:val="27"/>
          <w:szCs w:val="27"/>
          <w:lang w:val="en-IN" w:eastAsia="en-IN"/>
        </w:rPr>
        <w:t>What is encapsulation?</w:t>
      </w:r>
    </w:p>
    <w:p w14:paraId="47F37570" w14:textId="77777777" w:rsidR="00E2236C" w:rsidRPr="00142737" w:rsidRDefault="00E2236C" w:rsidP="00E2236C">
      <w:pPr>
        <w:pStyle w:val="NormalWeb"/>
        <w:rPr>
          <w:rFonts w:ascii="Arial" w:hAnsi="Arial" w:cs="Arial"/>
          <w:color w:val="355453"/>
          <w:spacing w:val="2"/>
        </w:rPr>
      </w:pPr>
      <w:r w:rsidRPr="00142737">
        <w:rPr>
          <w:rFonts w:ascii="Arial" w:hAnsi="Arial" w:cs="Arial"/>
          <w:color w:val="355453"/>
          <w:spacing w:val="2"/>
        </w:rPr>
        <w:t xml:space="preserve">One can visualize Encapsulation as the method of putting everything that is required to do the job, inside a capsule and presenting that capsule to the user. What it means is that by Encapsulation, all the necessary data and methods are bind together and all the unnecessary details are hidden to the normal user. </w:t>
      </w:r>
      <w:proofErr w:type="gramStart"/>
      <w:r w:rsidRPr="00142737">
        <w:rPr>
          <w:rFonts w:ascii="Arial" w:hAnsi="Arial" w:cs="Arial"/>
          <w:color w:val="355453"/>
          <w:spacing w:val="2"/>
        </w:rPr>
        <w:t>So</w:t>
      </w:r>
      <w:proofErr w:type="gramEnd"/>
      <w:r w:rsidRPr="00142737">
        <w:rPr>
          <w:rFonts w:ascii="Arial" w:hAnsi="Arial" w:cs="Arial"/>
          <w:color w:val="355453"/>
          <w:spacing w:val="2"/>
        </w:rPr>
        <w:t xml:space="preserve"> Encapsulation is the </w:t>
      </w:r>
      <w:r w:rsidRPr="00142737">
        <w:rPr>
          <w:rFonts w:ascii="Arial" w:hAnsi="Arial" w:cs="Arial"/>
          <w:color w:val="355453"/>
          <w:spacing w:val="2"/>
        </w:rPr>
        <w:lastRenderedPageBreak/>
        <w:t>process of binding data members and methods of a program together to do a specific job, without revealing unnecessary details.</w:t>
      </w:r>
      <w:r w:rsidRPr="00142737">
        <w:rPr>
          <w:rFonts w:ascii="Arial" w:hAnsi="Arial" w:cs="Arial"/>
          <w:color w:val="355453"/>
          <w:spacing w:val="2"/>
        </w:rPr>
        <w:br/>
      </w:r>
      <w:r w:rsidRPr="00142737">
        <w:rPr>
          <w:rFonts w:ascii="Arial" w:hAnsi="Arial" w:cs="Arial"/>
          <w:color w:val="355453"/>
          <w:spacing w:val="2"/>
        </w:rPr>
        <w:br/>
        <w:t>Encapsulation can also be defined in two different ways:</w:t>
      </w:r>
      <w:r w:rsidRPr="00142737">
        <w:rPr>
          <w:rFonts w:ascii="Arial" w:hAnsi="Arial" w:cs="Arial"/>
          <w:color w:val="355453"/>
          <w:spacing w:val="2"/>
        </w:rPr>
        <w:br/>
      </w:r>
      <w:r w:rsidRPr="00142737">
        <w:rPr>
          <w:rFonts w:ascii="Arial" w:hAnsi="Arial" w:cs="Arial"/>
          <w:color w:val="355453"/>
          <w:spacing w:val="2"/>
        </w:rPr>
        <w:br/>
        <w:t>1) </w:t>
      </w:r>
      <w:r w:rsidRPr="00142737">
        <w:rPr>
          <w:rStyle w:val="Strong"/>
          <w:rFonts w:ascii="Arial" w:eastAsiaTheme="majorEastAsia" w:hAnsi="Arial" w:cs="Arial"/>
          <w:color w:val="355453"/>
          <w:spacing w:val="2"/>
        </w:rPr>
        <w:t>Data hiding:</w:t>
      </w:r>
      <w:r w:rsidRPr="00142737">
        <w:rPr>
          <w:rFonts w:ascii="Arial" w:hAnsi="Arial" w:cs="Arial"/>
          <w:color w:val="355453"/>
          <w:spacing w:val="2"/>
        </w:rPr>
        <w:t> Encapsulation is the process of hiding unwanted information, such as restricting access to any member of an object.</w:t>
      </w:r>
      <w:r w:rsidRPr="00142737">
        <w:rPr>
          <w:rFonts w:ascii="Arial" w:hAnsi="Arial" w:cs="Arial"/>
          <w:color w:val="355453"/>
          <w:spacing w:val="2"/>
        </w:rPr>
        <w:br/>
      </w:r>
      <w:r w:rsidRPr="00142737">
        <w:rPr>
          <w:rFonts w:ascii="Arial" w:hAnsi="Arial" w:cs="Arial"/>
          <w:color w:val="355453"/>
          <w:spacing w:val="2"/>
        </w:rPr>
        <w:br/>
        <w:t>2) </w:t>
      </w:r>
      <w:r w:rsidRPr="00142737">
        <w:rPr>
          <w:rStyle w:val="Strong"/>
          <w:rFonts w:ascii="Arial" w:eastAsiaTheme="majorEastAsia" w:hAnsi="Arial" w:cs="Arial"/>
          <w:color w:val="355453"/>
          <w:spacing w:val="2"/>
        </w:rPr>
        <w:t>Data binding:</w:t>
      </w:r>
      <w:r w:rsidRPr="00142737">
        <w:rPr>
          <w:rFonts w:ascii="Arial" w:hAnsi="Arial" w:cs="Arial"/>
          <w:color w:val="355453"/>
          <w:spacing w:val="2"/>
        </w:rPr>
        <w:t> Encapsulation is the process of binding the data members and the methods together as a whole, as a class.</w:t>
      </w:r>
    </w:p>
    <w:p w14:paraId="4B55F80B" w14:textId="77777777" w:rsidR="00E2236C" w:rsidRPr="00E2236C" w:rsidRDefault="00E2236C" w:rsidP="00E2236C">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E2236C">
        <w:rPr>
          <w:rFonts w:ascii="Arial" w:eastAsia="Times New Roman" w:hAnsi="Arial" w:cs="Arial"/>
          <w:b/>
          <w:bCs/>
          <w:color w:val="515151"/>
          <w:spacing w:val="2"/>
          <w:sz w:val="27"/>
          <w:szCs w:val="27"/>
          <w:lang w:val="en-IN" w:eastAsia="en-IN"/>
        </w:rPr>
        <w:t>What is Polymorphism?</w:t>
      </w:r>
    </w:p>
    <w:p w14:paraId="3C19998F" w14:textId="77777777" w:rsidR="00E2236C" w:rsidRPr="00E2236C" w:rsidRDefault="00E2236C" w:rsidP="00E2236C">
      <w:pPr>
        <w:spacing w:before="100" w:beforeAutospacing="1" w:after="100" w:afterAutospacing="1"/>
        <w:rPr>
          <w:rFonts w:ascii="Arial" w:eastAsia="Times New Roman" w:hAnsi="Arial" w:cs="Arial"/>
          <w:color w:val="355453"/>
          <w:spacing w:val="2"/>
          <w:sz w:val="24"/>
          <w:szCs w:val="24"/>
          <w:lang w:val="en-IN" w:eastAsia="en-IN"/>
        </w:rPr>
      </w:pPr>
      <w:r w:rsidRPr="00E2236C">
        <w:rPr>
          <w:rFonts w:ascii="Arial" w:eastAsia="Times New Roman" w:hAnsi="Arial" w:cs="Arial"/>
          <w:color w:val="355453"/>
          <w:spacing w:val="2"/>
          <w:sz w:val="24"/>
          <w:szCs w:val="24"/>
          <w:lang w:val="en-IN" w:eastAsia="en-IN"/>
        </w:rPr>
        <w:t xml:space="preserve">Polymorphism is composed of two words - “poly” which means “many”, and “morph” which means “shapes”. </w:t>
      </w:r>
      <w:proofErr w:type="gramStart"/>
      <w:r w:rsidRPr="00E2236C">
        <w:rPr>
          <w:rFonts w:ascii="Arial" w:eastAsia="Times New Roman" w:hAnsi="Arial" w:cs="Arial"/>
          <w:color w:val="355453"/>
          <w:spacing w:val="2"/>
          <w:sz w:val="24"/>
          <w:szCs w:val="24"/>
          <w:lang w:val="en-IN" w:eastAsia="en-IN"/>
        </w:rPr>
        <w:t>Therefore</w:t>
      </w:r>
      <w:proofErr w:type="gramEnd"/>
      <w:r w:rsidRPr="00E2236C">
        <w:rPr>
          <w:rFonts w:ascii="Arial" w:eastAsia="Times New Roman" w:hAnsi="Arial" w:cs="Arial"/>
          <w:color w:val="355453"/>
          <w:spacing w:val="2"/>
          <w:sz w:val="24"/>
          <w:szCs w:val="24"/>
          <w:lang w:val="en-IN" w:eastAsia="en-IN"/>
        </w:rPr>
        <w:t xml:space="preserve"> Polymorphism refers to something that has many shapes</w:t>
      </w:r>
    </w:p>
    <w:p w14:paraId="4C3059CB" w14:textId="21F8F8B9" w:rsidR="00E2236C" w:rsidRPr="00142737" w:rsidRDefault="00E2236C" w:rsidP="00E2236C">
      <w:pPr>
        <w:shd w:val="clear" w:color="auto" w:fill="FFFFFF"/>
        <w:spacing w:before="100" w:beforeAutospacing="1" w:after="100" w:afterAutospacing="1"/>
        <w:ind w:left="360"/>
        <w:outlineLvl w:val="2"/>
        <w:rPr>
          <w:rFonts w:ascii="Arial" w:hAnsi="Arial" w:cs="Arial"/>
          <w:color w:val="355453"/>
          <w:spacing w:val="2"/>
          <w:shd w:val="clear" w:color="auto" w:fill="FFFFFF"/>
        </w:rPr>
      </w:pPr>
      <w:r w:rsidRPr="00142737">
        <w:rPr>
          <w:rFonts w:ascii="Arial" w:hAnsi="Arial" w:cs="Arial"/>
          <w:color w:val="355453"/>
          <w:spacing w:val="2"/>
          <w:shd w:val="clear" w:color="auto" w:fill="FFFFFF"/>
        </w:rPr>
        <w:t>In OOPs, Polymorphism refers to the process by which some code, data, method, or object behaves differently under different circumstances or contexts. Compile-time polymorphism and Run time polymorphism are the two types of polymorphisms in OOPs languages.</w:t>
      </w:r>
    </w:p>
    <w:p w14:paraId="3F54AB70" w14:textId="77777777" w:rsidR="00E2236C" w:rsidRPr="00E2236C" w:rsidRDefault="00E2236C" w:rsidP="00E2236C">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E2236C">
        <w:rPr>
          <w:rFonts w:ascii="Arial" w:eastAsia="Times New Roman" w:hAnsi="Arial" w:cs="Arial"/>
          <w:b/>
          <w:bCs/>
          <w:color w:val="515151"/>
          <w:spacing w:val="2"/>
          <w:sz w:val="27"/>
          <w:szCs w:val="27"/>
          <w:lang w:val="en-IN" w:eastAsia="en-IN"/>
        </w:rPr>
        <w:t>What is Compile time Polymorphism and how is it different from Runtime Polymorphism?</w:t>
      </w:r>
    </w:p>
    <w:p w14:paraId="7C94CEAC" w14:textId="642448F4" w:rsidR="00E2236C" w:rsidRPr="00142737" w:rsidRDefault="006D64B3" w:rsidP="00E2236C">
      <w:pPr>
        <w:shd w:val="clear" w:color="auto" w:fill="FFFFFF"/>
        <w:spacing w:before="100" w:beforeAutospacing="1" w:after="100" w:afterAutospacing="1"/>
        <w:ind w:left="360"/>
        <w:outlineLvl w:val="2"/>
        <w:rPr>
          <w:rFonts w:ascii="Arial" w:hAnsi="Arial" w:cs="Arial"/>
          <w:color w:val="355453"/>
          <w:spacing w:val="2"/>
          <w:shd w:val="clear" w:color="auto" w:fill="FFFFFF"/>
        </w:rPr>
      </w:pPr>
      <w:r w:rsidRPr="00142737">
        <w:rPr>
          <w:rFonts w:ascii="Arial" w:hAnsi="Arial" w:cs="Arial"/>
          <w:color w:val="355453"/>
          <w:spacing w:val="2"/>
          <w:u w:val="single"/>
          <w:shd w:val="clear" w:color="auto" w:fill="FFFFFF"/>
        </w:rPr>
        <w:t>Compile Time Polymorphism:</w:t>
      </w:r>
      <w:r w:rsidRPr="00142737">
        <w:rPr>
          <w:rFonts w:ascii="Arial" w:hAnsi="Arial" w:cs="Arial"/>
          <w:color w:val="355453"/>
          <w:spacing w:val="2"/>
          <w:shd w:val="clear" w:color="auto" w:fill="FFFFFF"/>
        </w:rPr>
        <w:t> Compile time polymorphism, also known as Static Polymorphism, refers to the type of Polymorphism that happens at compile time. What it means is that the compiler decides what shape or value has to be taken by the entity in the picture.</w:t>
      </w:r>
    </w:p>
    <w:p w14:paraId="13608922" w14:textId="1E5ACEC9" w:rsidR="006D64B3" w:rsidRPr="00142737" w:rsidRDefault="006D64B3" w:rsidP="00E2236C">
      <w:pPr>
        <w:shd w:val="clear" w:color="auto" w:fill="FFFFFF"/>
        <w:spacing w:before="100" w:beforeAutospacing="1" w:after="100" w:afterAutospacing="1"/>
        <w:ind w:left="360"/>
        <w:outlineLvl w:val="2"/>
        <w:rPr>
          <w:rFonts w:ascii="Arial" w:hAnsi="Arial" w:cs="Arial"/>
          <w:color w:val="355453"/>
          <w:spacing w:val="2"/>
          <w:shd w:val="clear" w:color="auto" w:fill="FFFFFF"/>
        </w:rPr>
      </w:pPr>
      <w:r w:rsidRPr="00142737">
        <w:rPr>
          <w:rFonts w:ascii="Arial" w:hAnsi="Arial" w:cs="Arial"/>
          <w:color w:val="355453"/>
          <w:spacing w:val="2"/>
          <w:u w:val="single"/>
          <w:shd w:val="clear" w:color="auto" w:fill="FFFFFF"/>
        </w:rPr>
        <w:t>Runtime Polymorphism:</w:t>
      </w:r>
      <w:r w:rsidRPr="00142737">
        <w:rPr>
          <w:rFonts w:ascii="Arial" w:hAnsi="Arial" w:cs="Arial"/>
          <w:color w:val="355453"/>
          <w:spacing w:val="2"/>
          <w:shd w:val="clear" w:color="auto" w:fill="FFFFFF"/>
        </w:rPr>
        <w:t xml:space="preserve"> Runtime polymorphism, also known as Dynamic Polymorphism, refers to the type of Polymorphism that happens at the run time. What it means is it can't be decided by the compiler. </w:t>
      </w:r>
      <w:proofErr w:type="gramStart"/>
      <w:r w:rsidRPr="00142737">
        <w:rPr>
          <w:rFonts w:ascii="Arial" w:hAnsi="Arial" w:cs="Arial"/>
          <w:color w:val="355453"/>
          <w:spacing w:val="2"/>
          <w:shd w:val="clear" w:color="auto" w:fill="FFFFFF"/>
        </w:rPr>
        <w:t>Therefore</w:t>
      </w:r>
      <w:proofErr w:type="gramEnd"/>
      <w:r w:rsidRPr="00142737">
        <w:rPr>
          <w:rFonts w:ascii="Arial" w:hAnsi="Arial" w:cs="Arial"/>
          <w:color w:val="355453"/>
          <w:spacing w:val="2"/>
          <w:shd w:val="clear" w:color="auto" w:fill="FFFFFF"/>
        </w:rPr>
        <w:t xml:space="preserve"> what shape or value has to be taken depends upon the execution. Hence the name Runtime Polymorphism.</w:t>
      </w:r>
    </w:p>
    <w:p w14:paraId="7699C62F"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What is meant by Inheritance?</w:t>
      </w:r>
    </w:p>
    <w:p w14:paraId="0454F768"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 xml:space="preserve">The term “inheritance” means “receiving some quality or </w:t>
      </w:r>
      <w:proofErr w:type="spellStart"/>
      <w:r w:rsidRPr="006D64B3">
        <w:rPr>
          <w:rFonts w:ascii="Arial" w:eastAsia="Times New Roman" w:hAnsi="Arial" w:cs="Arial"/>
          <w:color w:val="355453"/>
          <w:spacing w:val="2"/>
          <w:sz w:val="24"/>
          <w:szCs w:val="24"/>
          <w:lang w:val="en-IN" w:eastAsia="en-IN"/>
        </w:rPr>
        <w:t>behavior</w:t>
      </w:r>
      <w:proofErr w:type="spellEnd"/>
      <w:r w:rsidRPr="006D64B3">
        <w:rPr>
          <w:rFonts w:ascii="Arial" w:eastAsia="Times New Roman" w:hAnsi="Arial" w:cs="Arial"/>
          <w:color w:val="355453"/>
          <w:spacing w:val="2"/>
          <w:sz w:val="24"/>
          <w:szCs w:val="24"/>
          <w:lang w:val="en-IN" w:eastAsia="en-IN"/>
        </w:rPr>
        <w:t xml:space="preserve"> from a parent to an offspring.” In object-oriented programming, inheritance is the mechanism by which an object or class (referred to as a child) is created using the definition of another object or class (referred to as a parent). Inheritance not only helps to keep the implementation simpler but also helps to facilitate code reuse</w:t>
      </w:r>
    </w:p>
    <w:p w14:paraId="1BBEFAE2"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What is Abstraction?</w:t>
      </w:r>
    </w:p>
    <w:p w14:paraId="08AB7138"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 xml:space="preserve">If you are a user, and you have a problem statement, you don't want to know how the components of the software work, or how it's made. You only want to know how the </w:t>
      </w:r>
      <w:r w:rsidRPr="006D64B3">
        <w:rPr>
          <w:rFonts w:ascii="Arial" w:eastAsia="Times New Roman" w:hAnsi="Arial" w:cs="Arial"/>
          <w:color w:val="355453"/>
          <w:spacing w:val="2"/>
          <w:sz w:val="24"/>
          <w:szCs w:val="24"/>
          <w:lang w:val="en-IN" w:eastAsia="en-IN"/>
        </w:rPr>
        <w:lastRenderedPageBreak/>
        <w:t>software solves your problem. Abstraction is the method of hiding unnecessary details from the necessary ones. It is one of the main features of OOPs. </w:t>
      </w:r>
    </w:p>
    <w:p w14:paraId="5931F207"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How much memory does a class occupy?</w:t>
      </w:r>
    </w:p>
    <w:p w14:paraId="6C1EDD91"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Classes do not consume any memory. They are just a blueprint based on which objects are created. Now when objects are created, they actually initialize the class members and methods and therefore consume memory.</w:t>
      </w:r>
    </w:p>
    <w:p w14:paraId="3FD12FCB"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Is it always necessary to create objects from class?</w:t>
      </w:r>
    </w:p>
    <w:p w14:paraId="572346FA"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No. An object is necessary to be created if the base class has non-static methods. But if the class has static methods, then objects don’t need to be created. You can call the class method directly in this case, using the class name.</w:t>
      </w:r>
    </w:p>
    <w:p w14:paraId="2BC7BD22"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What is a constructor?</w:t>
      </w:r>
    </w:p>
    <w:p w14:paraId="28AF9520"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Constructors are special methods whose name is the same as the class name. The constructors serve the special purpose of initializing the objects.</w:t>
      </w:r>
      <w:r w:rsidRPr="006D64B3">
        <w:rPr>
          <w:rFonts w:ascii="Arial" w:eastAsia="Times New Roman" w:hAnsi="Arial" w:cs="Arial"/>
          <w:color w:val="355453"/>
          <w:spacing w:val="2"/>
          <w:sz w:val="24"/>
          <w:szCs w:val="24"/>
          <w:lang w:val="en-IN" w:eastAsia="en-IN"/>
        </w:rPr>
        <w:br/>
        <w:t>For example, suppose there is a class with the name “</w:t>
      </w:r>
      <w:proofErr w:type="spellStart"/>
      <w:r w:rsidRPr="006D64B3">
        <w:rPr>
          <w:rFonts w:ascii="Arial" w:eastAsia="Times New Roman" w:hAnsi="Arial" w:cs="Arial"/>
          <w:color w:val="355453"/>
          <w:spacing w:val="2"/>
          <w:sz w:val="24"/>
          <w:szCs w:val="24"/>
          <w:lang w:val="en-IN" w:eastAsia="en-IN"/>
        </w:rPr>
        <w:t>MyClass</w:t>
      </w:r>
      <w:proofErr w:type="spellEnd"/>
      <w:r w:rsidRPr="006D64B3">
        <w:rPr>
          <w:rFonts w:ascii="Arial" w:eastAsia="Times New Roman" w:hAnsi="Arial" w:cs="Arial"/>
          <w:color w:val="355453"/>
          <w:spacing w:val="2"/>
          <w:sz w:val="24"/>
          <w:szCs w:val="24"/>
          <w:lang w:val="en-IN" w:eastAsia="en-IN"/>
        </w:rPr>
        <w:t>”, then when you instantiate this class, you pass the syntax:</w:t>
      </w:r>
      <w:r w:rsidRPr="006D64B3">
        <w:rPr>
          <w:rFonts w:ascii="Arial" w:eastAsia="Times New Roman" w:hAnsi="Arial" w:cs="Arial"/>
          <w:color w:val="355453"/>
          <w:spacing w:val="2"/>
          <w:sz w:val="24"/>
          <w:szCs w:val="24"/>
          <w:lang w:val="en-IN" w:eastAsia="en-IN"/>
        </w:rPr>
        <w:br/>
      </w:r>
      <w:proofErr w:type="spellStart"/>
      <w:r w:rsidRPr="006D64B3">
        <w:rPr>
          <w:rFonts w:ascii="Arial" w:eastAsia="Times New Roman" w:hAnsi="Arial" w:cs="Arial"/>
          <w:color w:val="E01E5A"/>
          <w:spacing w:val="2"/>
          <w:sz w:val="20"/>
          <w:szCs w:val="20"/>
          <w:lang w:val="en-IN" w:eastAsia="en-IN"/>
        </w:rPr>
        <w:t>MyClass</w:t>
      </w:r>
      <w:proofErr w:type="spellEnd"/>
      <w:r w:rsidRPr="006D64B3">
        <w:rPr>
          <w:rFonts w:ascii="Arial" w:eastAsia="Times New Roman" w:hAnsi="Arial" w:cs="Arial"/>
          <w:color w:val="E01E5A"/>
          <w:spacing w:val="2"/>
          <w:sz w:val="20"/>
          <w:szCs w:val="20"/>
          <w:lang w:val="en-IN" w:eastAsia="en-IN"/>
        </w:rPr>
        <w:t xml:space="preserve"> </w:t>
      </w:r>
      <w:proofErr w:type="spellStart"/>
      <w:r w:rsidRPr="006D64B3">
        <w:rPr>
          <w:rFonts w:ascii="Arial" w:eastAsia="Times New Roman" w:hAnsi="Arial" w:cs="Arial"/>
          <w:color w:val="E01E5A"/>
          <w:spacing w:val="2"/>
          <w:sz w:val="20"/>
          <w:szCs w:val="20"/>
          <w:lang w:val="en-IN" w:eastAsia="en-IN"/>
        </w:rPr>
        <w:t>myClassObject</w:t>
      </w:r>
      <w:proofErr w:type="spellEnd"/>
      <w:r w:rsidRPr="006D64B3">
        <w:rPr>
          <w:rFonts w:ascii="Arial" w:eastAsia="Times New Roman" w:hAnsi="Arial" w:cs="Arial"/>
          <w:color w:val="E01E5A"/>
          <w:spacing w:val="2"/>
          <w:sz w:val="20"/>
          <w:szCs w:val="20"/>
          <w:lang w:val="en-IN" w:eastAsia="en-IN"/>
        </w:rPr>
        <w:t xml:space="preserve"> = new </w:t>
      </w:r>
      <w:proofErr w:type="spellStart"/>
      <w:proofErr w:type="gramStart"/>
      <w:r w:rsidRPr="006D64B3">
        <w:rPr>
          <w:rFonts w:ascii="Arial" w:eastAsia="Times New Roman" w:hAnsi="Arial" w:cs="Arial"/>
          <w:color w:val="E01E5A"/>
          <w:spacing w:val="2"/>
          <w:sz w:val="20"/>
          <w:szCs w:val="20"/>
          <w:lang w:val="en-IN" w:eastAsia="en-IN"/>
        </w:rPr>
        <w:t>MyClass</w:t>
      </w:r>
      <w:proofErr w:type="spellEnd"/>
      <w:r w:rsidRPr="006D64B3">
        <w:rPr>
          <w:rFonts w:ascii="Arial" w:eastAsia="Times New Roman" w:hAnsi="Arial" w:cs="Arial"/>
          <w:color w:val="E01E5A"/>
          <w:spacing w:val="2"/>
          <w:sz w:val="20"/>
          <w:szCs w:val="20"/>
          <w:lang w:val="en-IN" w:eastAsia="en-IN"/>
        </w:rPr>
        <w:t>(</w:t>
      </w:r>
      <w:proofErr w:type="gramEnd"/>
      <w:r w:rsidRPr="006D64B3">
        <w:rPr>
          <w:rFonts w:ascii="Arial" w:eastAsia="Times New Roman" w:hAnsi="Arial" w:cs="Arial"/>
          <w:color w:val="E01E5A"/>
          <w:spacing w:val="2"/>
          <w:sz w:val="20"/>
          <w:szCs w:val="20"/>
          <w:lang w:val="en-IN" w:eastAsia="en-IN"/>
        </w:rPr>
        <w:t>);</w:t>
      </w:r>
    </w:p>
    <w:p w14:paraId="41D04968"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What is a destructor?</w:t>
      </w:r>
    </w:p>
    <w:p w14:paraId="6E9D0075"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Contrary to constructors, which initialize objects and specify space for them, Destructors are also special methods. But destructors free up the resources and memory occupied by an object. Destructors are automatically called when an object is being destroyed. </w:t>
      </w:r>
    </w:p>
    <w:p w14:paraId="28DA2A77"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What is the difference between overloading and overriding?</w:t>
      </w:r>
    </w:p>
    <w:p w14:paraId="549BE2AF"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Overloading is a compile-time polymorphism feature in which an entity has multiple implementations with the same name. For example, Method overloading and Operator overloading.</w:t>
      </w:r>
    </w:p>
    <w:p w14:paraId="7B542A0A"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Whereas Overriding is a runtime polymorphism feature in which an entity has the same name, but its implementation changes during execution.</w:t>
      </w:r>
    </w:p>
    <w:p w14:paraId="2587C306"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t>What is an abstract class?</w:t>
      </w:r>
    </w:p>
    <w:p w14:paraId="64518B41"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 xml:space="preserve">An abstract class is a special class containing abstract methods. The significance of abstract class is that the abstract methods inside it </w:t>
      </w:r>
      <w:proofErr w:type="gramStart"/>
      <w:r w:rsidRPr="006D64B3">
        <w:rPr>
          <w:rFonts w:ascii="Arial" w:eastAsia="Times New Roman" w:hAnsi="Arial" w:cs="Arial"/>
          <w:color w:val="355453"/>
          <w:spacing w:val="2"/>
          <w:sz w:val="24"/>
          <w:szCs w:val="24"/>
          <w:lang w:val="en-IN" w:eastAsia="en-IN"/>
        </w:rPr>
        <w:t>are</w:t>
      </w:r>
      <w:proofErr w:type="gramEnd"/>
      <w:r w:rsidRPr="006D64B3">
        <w:rPr>
          <w:rFonts w:ascii="Arial" w:eastAsia="Times New Roman" w:hAnsi="Arial" w:cs="Arial"/>
          <w:color w:val="355453"/>
          <w:spacing w:val="2"/>
          <w:sz w:val="24"/>
          <w:szCs w:val="24"/>
          <w:lang w:val="en-IN" w:eastAsia="en-IN"/>
        </w:rPr>
        <w:t xml:space="preserve"> not implemented and only declared. So as a result, when a subclass inherits the abstract class and needs to use its abstract methods, they need to define and implement them</w:t>
      </w:r>
    </w:p>
    <w:p w14:paraId="3FEDDA6E" w14:textId="77777777" w:rsidR="006D64B3" w:rsidRPr="006D64B3" w:rsidRDefault="006D64B3" w:rsidP="006D64B3">
      <w:pPr>
        <w:shd w:val="clear" w:color="auto" w:fill="FFFFFF"/>
        <w:spacing w:before="100" w:beforeAutospacing="1" w:after="100" w:afterAutospacing="1"/>
        <w:outlineLvl w:val="2"/>
        <w:rPr>
          <w:rFonts w:ascii="Arial" w:eastAsia="Times New Roman" w:hAnsi="Arial" w:cs="Arial"/>
          <w:b/>
          <w:bCs/>
          <w:color w:val="515151"/>
          <w:spacing w:val="2"/>
          <w:sz w:val="27"/>
          <w:szCs w:val="27"/>
          <w:lang w:val="en-IN" w:eastAsia="en-IN"/>
        </w:rPr>
      </w:pPr>
      <w:r w:rsidRPr="006D64B3">
        <w:rPr>
          <w:rFonts w:ascii="Arial" w:eastAsia="Times New Roman" w:hAnsi="Arial" w:cs="Arial"/>
          <w:b/>
          <w:bCs/>
          <w:color w:val="515151"/>
          <w:spacing w:val="2"/>
          <w:sz w:val="27"/>
          <w:szCs w:val="27"/>
          <w:lang w:val="en-IN" w:eastAsia="en-IN"/>
        </w:rPr>
        <w:lastRenderedPageBreak/>
        <w:t>What is meant by Garbage Collection in OOPs world?</w:t>
      </w:r>
    </w:p>
    <w:p w14:paraId="22E17153"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 xml:space="preserve">Object-oriented programming revolves around entities like objects. Each object consumes memory and there can be multiple objects of a class. </w:t>
      </w:r>
      <w:proofErr w:type="gramStart"/>
      <w:r w:rsidRPr="006D64B3">
        <w:rPr>
          <w:rFonts w:ascii="Arial" w:eastAsia="Times New Roman" w:hAnsi="Arial" w:cs="Arial"/>
          <w:color w:val="355453"/>
          <w:spacing w:val="2"/>
          <w:sz w:val="24"/>
          <w:szCs w:val="24"/>
          <w:lang w:val="en-IN" w:eastAsia="en-IN"/>
        </w:rPr>
        <w:t>So</w:t>
      </w:r>
      <w:proofErr w:type="gramEnd"/>
      <w:r w:rsidRPr="006D64B3">
        <w:rPr>
          <w:rFonts w:ascii="Arial" w:eastAsia="Times New Roman" w:hAnsi="Arial" w:cs="Arial"/>
          <w:color w:val="355453"/>
          <w:spacing w:val="2"/>
          <w:sz w:val="24"/>
          <w:szCs w:val="24"/>
          <w:lang w:val="en-IN" w:eastAsia="en-IN"/>
        </w:rPr>
        <w:t xml:space="preserve"> if these objects and their memories are not handled properly, then it might lead to certain memory-related errors and the system might fail.</w:t>
      </w:r>
    </w:p>
    <w:p w14:paraId="3DC53BF1" w14:textId="77777777" w:rsidR="006D64B3" w:rsidRPr="006D64B3" w:rsidRDefault="006D64B3" w:rsidP="006D64B3">
      <w:pPr>
        <w:spacing w:before="100" w:beforeAutospacing="1" w:after="100" w:afterAutospacing="1"/>
        <w:rPr>
          <w:rFonts w:ascii="Arial" w:eastAsia="Times New Roman" w:hAnsi="Arial" w:cs="Arial"/>
          <w:color w:val="355453"/>
          <w:spacing w:val="2"/>
          <w:sz w:val="24"/>
          <w:szCs w:val="24"/>
          <w:lang w:val="en-IN" w:eastAsia="en-IN"/>
        </w:rPr>
      </w:pPr>
      <w:r w:rsidRPr="006D64B3">
        <w:rPr>
          <w:rFonts w:ascii="Arial" w:eastAsia="Times New Roman" w:hAnsi="Arial" w:cs="Arial"/>
          <w:color w:val="355453"/>
          <w:spacing w:val="2"/>
          <w:sz w:val="24"/>
          <w:szCs w:val="24"/>
          <w:lang w:val="en-IN" w:eastAsia="en-IN"/>
        </w:rPr>
        <w:t>Garbage collection refers to this mechanism of handling the memory in the program. Through garbage collection, the unwanted memory is freed up by removing the objects that are no longer needed.</w:t>
      </w:r>
    </w:p>
    <w:p w14:paraId="32444C8C" w14:textId="77777777" w:rsidR="006D64B3" w:rsidRPr="00142737" w:rsidRDefault="006D64B3" w:rsidP="00E2236C">
      <w:pPr>
        <w:shd w:val="clear" w:color="auto" w:fill="FFFFFF"/>
        <w:spacing w:before="100" w:beforeAutospacing="1" w:after="100" w:afterAutospacing="1"/>
        <w:ind w:left="360"/>
        <w:outlineLvl w:val="2"/>
        <w:rPr>
          <w:rFonts w:asciiTheme="majorHAnsi" w:eastAsia="Times New Roman" w:hAnsiTheme="majorHAnsi" w:cstheme="majorHAnsi"/>
          <w:b/>
          <w:bCs/>
          <w:color w:val="515151"/>
          <w:spacing w:val="2"/>
          <w:sz w:val="27"/>
          <w:szCs w:val="27"/>
          <w:lang w:val="en-IN" w:eastAsia="en-IN"/>
        </w:rPr>
      </w:pPr>
    </w:p>
    <w:p w14:paraId="316756EF" w14:textId="77777777" w:rsidR="00E2236C" w:rsidRPr="00142737" w:rsidRDefault="00E2236C" w:rsidP="00E2236C">
      <w:pPr>
        <w:spacing w:before="100" w:beforeAutospacing="1" w:after="100" w:afterAutospacing="1"/>
        <w:ind w:left="360"/>
        <w:rPr>
          <w:rFonts w:asciiTheme="majorHAnsi" w:eastAsia="Times New Roman" w:hAnsiTheme="majorHAnsi" w:cstheme="majorHAnsi"/>
          <w:color w:val="355453"/>
          <w:spacing w:val="2"/>
          <w:sz w:val="24"/>
          <w:szCs w:val="24"/>
          <w:lang w:val="en-IN" w:eastAsia="en-IN"/>
        </w:rPr>
      </w:pPr>
    </w:p>
    <w:p w14:paraId="35A84FA0" w14:textId="77777777" w:rsidR="00E2236C" w:rsidRPr="00142737" w:rsidRDefault="00E2236C" w:rsidP="00E2236C">
      <w:pPr>
        <w:spacing w:before="100" w:beforeAutospacing="1" w:after="100" w:afterAutospacing="1"/>
        <w:ind w:left="360"/>
        <w:rPr>
          <w:rFonts w:asciiTheme="majorHAnsi" w:eastAsia="Times New Roman" w:hAnsiTheme="majorHAnsi" w:cstheme="majorHAnsi"/>
          <w:color w:val="355453"/>
          <w:spacing w:val="2"/>
          <w:sz w:val="24"/>
          <w:szCs w:val="24"/>
          <w:lang w:val="en-IN" w:eastAsia="en-IN"/>
        </w:rPr>
      </w:pPr>
    </w:p>
    <w:p w14:paraId="4265613F" w14:textId="77777777" w:rsidR="00E2236C" w:rsidRPr="00142737" w:rsidRDefault="00E2236C" w:rsidP="00E2236C">
      <w:pPr>
        <w:spacing w:before="100" w:beforeAutospacing="1" w:after="100" w:afterAutospacing="1"/>
        <w:ind w:left="360"/>
        <w:rPr>
          <w:rFonts w:asciiTheme="majorHAnsi" w:eastAsia="Times New Roman" w:hAnsiTheme="majorHAnsi" w:cstheme="majorHAnsi"/>
          <w:color w:val="355453"/>
          <w:spacing w:val="2"/>
          <w:sz w:val="24"/>
          <w:szCs w:val="24"/>
          <w:lang w:val="en-IN" w:eastAsia="en-IN"/>
        </w:rPr>
      </w:pPr>
    </w:p>
    <w:p w14:paraId="7DEB1637" w14:textId="77777777" w:rsidR="00E2236C" w:rsidRPr="00142737" w:rsidRDefault="00E2236C" w:rsidP="00E2236C">
      <w:pPr>
        <w:shd w:val="clear" w:color="auto" w:fill="FFFFFF"/>
        <w:spacing w:before="100" w:beforeAutospacing="1" w:after="100" w:afterAutospacing="1"/>
        <w:ind w:left="360"/>
        <w:rPr>
          <w:rFonts w:asciiTheme="majorHAnsi" w:eastAsia="Times New Roman" w:hAnsiTheme="majorHAnsi" w:cstheme="majorHAnsi"/>
          <w:color w:val="355453"/>
          <w:spacing w:val="2"/>
          <w:sz w:val="24"/>
          <w:szCs w:val="24"/>
          <w:lang w:val="en-IN" w:eastAsia="en-IN"/>
        </w:rPr>
      </w:pPr>
    </w:p>
    <w:p w14:paraId="60028585" w14:textId="77777777" w:rsidR="00A9204E" w:rsidRPr="00142737" w:rsidRDefault="00A9204E">
      <w:pPr>
        <w:rPr>
          <w:rFonts w:asciiTheme="majorHAnsi" w:hAnsiTheme="majorHAnsi" w:cstheme="majorHAnsi"/>
        </w:rPr>
      </w:pPr>
    </w:p>
    <w:sectPr w:rsidR="00A9204E" w:rsidRPr="0014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DF2AAF"/>
    <w:multiLevelType w:val="multilevel"/>
    <w:tmpl w:val="7BCA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E1D184F"/>
    <w:multiLevelType w:val="multilevel"/>
    <w:tmpl w:val="62E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45528795">
    <w:abstractNumId w:val="21"/>
  </w:num>
  <w:num w:numId="2" w16cid:durableId="806124024">
    <w:abstractNumId w:val="12"/>
  </w:num>
  <w:num w:numId="3" w16cid:durableId="123163741">
    <w:abstractNumId w:val="10"/>
  </w:num>
  <w:num w:numId="4" w16cid:durableId="557324895">
    <w:abstractNumId w:val="23"/>
  </w:num>
  <w:num w:numId="5" w16cid:durableId="1732191623">
    <w:abstractNumId w:val="13"/>
  </w:num>
  <w:num w:numId="6" w16cid:durableId="1136530977">
    <w:abstractNumId w:val="17"/>
  </w:num>
  <w:num w:numId="7" w16cid:durableId="1079867423">
    <w:abstractNumId w:val="20"/>
  </w:num>
  <w:num w:numId="8" w16cid:durableId="137768342">
    <w:abstractNumId w:val="9"/>
  </w:num>
  <w:num w:numId="9" w16cid:durableId="2080904206">
    <w:abstractNumId w:val="7"/>
  </w:num>
  <w:num w:numId="10" w16cid:durableId="1939871078">
    <w:abstractNumId w:val="6"/>
  </w:num>
  <w:num w:numId="11" w16cid:durableId="1805462554">
    <w:abstractNumId w:val="5"/>
  </w:num>
  <w:num w:numId="12" w16cid:durableId="899439278">
    <w:abstractNumId w:val="4"/>
  </w:num>
  <w:num w:numId="13" w16cid:durableId="1825779027">
    <w:abstractNumId w:val="8"/>
  </w:num>
  <w:num w:numId="14" w16cid:durableId="1717316430">
    <w:abstractNumId w:val="3"/>
  </w:num>
  <w:num w:numId="15" w16cid:durableId="316421587">
    <w:abstractNumId w:val="2"/>
  </w:num>
  <w:num w:numId="16" w16cid:durableId="1007634628">
    <w:abstractNumId w:val="1"/>
  </w:num>
  <w:num w:numId="17" w16cid:durableId="2097171199">
    <w:abstractNumId w:val="0"/>
  </w:num>
  <w:num w:numId="18" w16cid:durableId="409929531">
    <w:abstractNumId w:val="15"/>
  </w:num>
  <w:num w:numId="19" w16cid:durableId="1407607405">
    <w:abstractNumId w:val="16"/>
  </w:num>
  <w:num w:numId="20" w16cid:durableId="2117674118">
    <w:abstractNumId w:val="22"/>
  </w:num>
  <w:num w:numId="21" w16cid:durableId="562639094">
    <w:abstractNumId w:val="19"/>
  </w:num>
  <w:num w:numId="22" w16cid:durableId="1409880803">
    <w:abstractNumId w:val="11"/>
  </w:num>
  <w:num w:numId="23" w16cid:durableId="1995524734">
    <w:abstractNumId w:val="24"/>
  </w:num>
  <w:num w:numId="24" w16cid:durableId="569003836">
    <w:abstractNumId w:val="14"/>
  </w:num>
  <w:num w:numId="25" w16cid:durableId="19584441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6C"/>
    <w:rsid w:val="00033D90"/>
    <w:rsid w:val="0012548D"/>
    <w:rsid w:val="00142737"/>
    <w:rsid w:val="00645252"/>
    <w:rsid w:val="006D3D74"/>
    <w:rsid w:val="006D64B3"/>
    <w:rsid w:val="0083569A"/>
    <w:rsid w:val="00A9204E"/>
    <w:rsid w:val="00E2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312C"/>
  <w15:chartTrackingRefBased/>
  <w15:docId w15:val="{54B4B0A0-19FC-4F25-A862-C11895D7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E2236C"/>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E2236C"/>
    <w:pPr>
      <w:ind w:left="720"/>
      <w:contextualSpacing/>
    </w:pPr>
  </w:style>
  <w:style w:type="paragraph" w:styleId="NoSpacing">
    <w:name w:val="No Spacing"/>
    <w:uiPriority w:val="1"/>
    <w:qFormat/>
    <w:rsid w:val="00033D90"/>
  </w:style>
  <w:style w:type="character" w:customStyle="1" w:styleId="token">
    <w:name w:val="token"/>
    <w:basedOn w:val="DefaultParagraphFont"/>
    <w:rsid w:val="00033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5910">
      <w:bodyDiv w:val="1"/>
      <w:marLeft w:val="0"/>
      <w:marRight w:val="0"/>
      <w:marTop w:val="0"/>
      <w:marBottom w:val="0"/>
      <w:divBdr>
        <w:top w:val="none" w:sz="0" w:space="0" w:color="auto"/>
        <w:left w:val="none" w:sz="0" w:space="0" w:color="auto"/>
        <w:bottom w:val="none" w:sz="0" w:space="0" w:color="auto"/>
        <w:right w:val="none" w:sz="0" w:space="0" w:color="auto"/>
      </w:divBdr>
    </w:div>
    <w:div w:id="266890318">
      <w:bodyDiv w:val="1"/>
      <w:marLeft w:val="0"/>
      <w:marRight w:val="0"/>
      <w:marTop w:val="0"/>
      <w:marBottom w:val="0"/>
      <w:divBdr>
        <w:top w:val="none" w:sz="0" w:space="0" w:color="auto"/>
        <w:left w:val="none" w:sz="0" w:space="0" w:color="auto"/>
        <w:bottom w:val="none" w:sz="0" w:space="0" w:color="auto"/>
        <w:right w:val="none" w:sz="0" w:space="0" w:color="auto"/>
      </w:divBdr>
    </w:div>
    <w:div w:id="276766259">
      <w:bodyDiv w:val="1"/>
      <w:marLeft w:val="0"/>
      <w:marRight w:val="0"/>
      <w:marTop w:val="0"/>
      <w:marBottom w:val="0"/>
      <w:divBdr>
        <w:top w:val="none" w:sz="0" w:space="0" w:color="auto"/>
        <w:left w:val="none" w:sz="0" w:space="0" w:color="auto"/>
        <w:bottom w:val="none" w:sz="0" w:space="0" w:color="auto"/>
        <w:right w:val="none" w:sz="0" w:space="0" w:color="auto"/>
      </w:divBdr>
    </w:div>
    <w:div w:id="340663545">
      <w:bodyDiv w:val="1"/>
      <w:marLeft w:val="0"/>
      <w:marRight w:val="0"/>
      <w:marTop w:val="0"/>
      <w:marBottom w:val="0"/>
      <w:divBdr>
        <w:top w:val="none" w:sz="0" w:space="0" w:color="auto"/>
        <w:left w:val="none" w:sz="0" w:space="0" w:color="auto"/>
        <w:bottom w:val="none" w:sz="0" w:space="0" w:color="auto"/>
        <w:right w:val="none" w:sz="0" w:space="0" w:color="auto"/>
      </w:divBdr>
    </w:div>
    <w:div w:id="345865046">
      <w:bodyDiv w:val="1"/>
      <w:marLeft w:val="0"/>
      <w:marRight w:val="0"/>
      <w:marTop w:val="0"/>
      <w:marBottom w:val="0"/>
      <w:divBdr>
        <w:top w:val="none" w:sz="0" w:space="0" w:color="auto"/>
        <w:left w:val="none" w:sz="0" w:space="0" w:color="auto"/>
        <w:bottom w:val="none" w:sz="0" w:space="0" w:color="auto"/>
        <w:right w:val="none" w:sz="0" w:space="0" w:color="auto"/>
      </w:divBdr>
    </w:div>
    <w:div w:id="353728423">
      <w:bodyDiv w:val="1"/>
      <w:marLeft w:val="0"/>
      <w:marRight w:val="0"/>
      <w:marTop w:val="0"/>
      <w:marBottom w:val="0"/>
      <w:divBdr>
        <w:top w:val="none" w:sz="0" w:space="0" w:color="auto"/>
        <w:left w:val="none" w:sz="0" w:space="0" w:color="auto"/>
        <w:bottom w:val="none" w:sz="0" w:space="0" w:color="auto"/>
        <w:right w:val="none" w:sz="0" w:space="0" w:color="auto"/>
      </w:divBdr>
    </w:div>
    <w:div w:id="364403696">
      <w:bodyDiv w:val="1"/>
      <w:marLeft w:val="0"/>
      <w:marRight w:val="0"/>
      <w:marTop w:val="0"/>
      <w:marBottom w:val="0"/>
      <w:divBdr>
        <w:top w:val="none" w:sz="0" w:space="0" w:color="auto"/>
        <w:left w:val="none" w:sz="0" w:space="0" w:color="auto"/>
        <w:bottom w:val="none" w:sz="0" w:space="0" w:color="auto"/>
        <w:right w:val="none" w:sz="0" w:space="0" w:color="auto"/>
      </w:divBdr>
    </w:div>
    <w:div w:id="497037197">
      <w:bodyDiv w:val="1"/>
      <w:marLeft w:val="0"/>
      <w:marRight w:val="0"/>
      <w:marTop w:val="0"/>
      <w:marBottom w:val="0"/>
      <w:divBdr>
        <w:top w:val="none" w:sz="0" w:space="0" w:color="auto"/>
        <w:left w:val="none" w:sz="0" w:space="0" w:color="auto"/>
        <w:bottom w:val="none" w:sz="0" w:space="0" w:color="auto"/>
        <w:right w:val="none" w:sz="0" w:space="0" w:color="auto"/>
      </w:divBdr>
    </w:div>
    <w:div w:id="583297822">
      <w:bodyDiv w:val="1"/>
      <w:marLeft w:val="0"/>
      <w:marRight w:val="0"/>
      <w:marTop w:val="0"/>
      <w:marBottom w:val="0"/>
      <w:divBdr>
        <w:top w:val="none" w:sz="0" w:space="0" w:color="auto"/>
        <w:left w:val="none" w:sz="0" w:space="0" w:color="auto"/>
        <w:bottom w:val="none" w:sz="0" w:space="0" w:color="auto"/>
        <w:right w:val="none" w:sz="0" w:space="0" w:color="auto"/>
      </w:divBdr>
    </w:div>
    <w:div w:id="677004618">
      <w:bodyDiv w:val="1"/>
      <w:marLeft w:val="0"/>
      <w:marRight w:val="0"/>
      <w:marTop w:val="0"/>
      <w:marBottom w:val="0"/>
      <w:divBdr>
        <w:top w:val="none" w:sz="0" w:space="0" w:color="auto"/>
        <w:left w:val="none" w:sz="0" w:space="0" w:color="auto"/>
        <w:bottom w:val="none" w:sz="0" w:space="0" w:color="auto"/>
        <w:right w:val="none" w:sz="0" w:space="0" w:color="auto"/>
      </w:divBdr>
    </w:div>
    <w:div w:id="737168737">
      <w:bodyDiv w:val="1"/>
      <w:marLeft w:val="0"/>
      <w:marRight w:val="0"/>
      <w:marTop w:val="0"/>
      <w:marBottom w:val="0"/>
      <w:divBdr>
        <w:top w:val="none" w:sz="0" w:space="0" w:color="auto"/>
        <w:left w:val="none" w:sz="0" w:space="0" w:color="auto"/>
        <w:bottom w:val="none" w:sz="0" w:space="0" w:color="auto"/>
        <w:right w:val="none" w:sz="0" w:space="0" w:color="auto"/>
      </w:divBdr>
    </w:div>
    <w:div w:id="741802617">
      <w:bodyDiv w:val="1"/>
      <w:marLeft w:val="0"/>
      <w:marRight w:val="0"/>
      <w:marTop w:val="0"/>
      <w:marBottom w:val="0"/>
      <w:divBdr>
        <w:top w:val="none" w:sz="0" w:space="0" w:color="auto"/>
        <w:left w:val="none" w:sz="0" w:space="0" w:color="auto"/>
        <w:bottom w:val="none" w:sz="0" w:space="0" w:color="auto"/>
        <w:right w:val="none" w:sz="0" w:space="0" w:color="auto"/>
      </w:divBdr>
    </w:div>
    <w:div w:id="949553533">
      <w:bodyDiv w:val="1"/>
      <w:marLeft w:val="0"/>
      <w:marRight w:val="0"/>
      <w:marTop w:val="0"/>
      <w:marBottom w:val="0"/>
      <w:divBdr>
        <w:top w:val="none" w:sz="0" w:space="0" w:color="auto"/>
        <w:left w:val="none" w:sz="0" w:space="0" w:color="auto"/>
        <w:bottom w:val="none" w:sz="0" w:space="0" w:color="auto"/>
        <w:right w:val="none" w:sz="0" w:space="0" w:color="auto"/>
      </w:divBdr>
    </w:div>
    <w:div w:id="989594625">
      <w:bodyDiv w:val="1"/>
      <w:marLeft w:val="0"/>
      <w:marRight w:val="0"/>
      <w:marTop w:val="0"/>
      <w:marBottom w:val="0"/>
      <w:divBdr>
        <w:top w:val="none" w:sz="0" w:space="0" w:color="auto"/>
        <w:left w:val="none" w:sz="0" w:space="0" w:color="auto"/>
        <w:bottom w:val="none" w:sz="0" w:space="0" w:color="auto"/>
        <w:right w:val="none" w:sz="0" w:space="0" w:color="auto"/>
      </w:divBdr>
    </w:div>
    <w:div w:id="991375843">
      <w:bodyDiv w:val="1"/>
      <w:marLeft w:val="0"/>
      <w:marRight w:val="0"/>
      <w:marTop w:val="0"/>
      <w:marBottom w:val="0"/>
      <w:divBdr>
        <w:top w:val="none" w:sz="0" w:space="0" w:color="auto"/>
        <w:left w:val="none" w:sz="0" w:space="0" w:color="auto"/>
        <w:bottom w:val="none" w:sz="0" w:space="0" w:color="auto"/>
        <w:right w:val="none" w:sz="0" w:space="0" w:color="auto"/>
      </w:divBdr>
    </w:div>
    <w:div w:id="994147706">
      <w:bodyDiv w:val="1"/>
      <w:marLeft w:val="0"/>
      <w:marRight w:val="0"/>
      <w:marTop w:val="0"/>
      <w:marBottom w:val="0"/>
      <w:divBdr>
        <w:top w:val="none" w:sz="0" w:space="0" w:color="auto"/>
        <w:left w:val="none" w:sz="0" w:space="0" w:color="auto"/>
        <w:bottom w:val="none" w:sz="0" w:space="0" w:color="auto"/>
        <w:right w:val="none" w:sz="0" w:space="0" w:color="auto"/>
      </w:divBdr>
    </w:div>
    <w:div w:id="1045905884">
      <w:bodyDiv w:val="1"/>
      <w:marLeft w:val="0"/>
      <w:marRight w:val="0"/>
      <w:marTop w:val="0"/>
      <w:marBottom w:val="0"/>
      <w:divBdr>
        <w:top w:val="none" w:sz="0" w:space="0" w:color="auto"/>
        <w:left w:val="none" w:sz="0" w:space="0" w:color="auto"/>
        <w:bottom w:val="none" w:sz="0" w:space="0" w:color="auto"/>
        <w:right w:val="none" w:sz="0" w:space="0" w:color="auto"/>
      </w:divBdr>
    </w:div>
    <w:div w:id="1075979124">
      <w:bodyDiv w:val="1"/>
      <w:marLeft w:val="0"/>
      <w:marRight w:val="0"/>
      <w:marTop w:val="0"/>
      <w:marBottom w:val="0"/>
      <w:divBdr>
        <w:top w:val="none" w:sz="0" w:space="0" w:color="auto"/>
        <w:left w:val="none" w:sz="0" w:space="0" w:color="auto"/>
        <w:bottom w:val="none" w:sz="0" w:space="0" w:color="auto"/>
        <w:right w:val="none" w:sz="0" w:space="0" w:color="auto"/>
      </w:divBdr>
      <w:divsChild>
        <w:div w:id="846554690">
          <w:marLeft w:val="0"/>
          <w:marRight w:val="0"/>
          <w:marTop w:val="0"/>
          <w:marBottom w:val="0"/>
          <w:divBdr>
            <w:top w:val="none" w:sz="0" w:space="0" w:color="auto"/>
            <w:left w:val="none" w:sz="0" w:space="0" w:color="auto"/>
            <w:bottom w:val="none" w:sz="0" w:space="0" w:color="auto"/>
            <w:right w:val="none" w:sz="0" w:space="0" w:color="auto"/>
          </w:divBdr>
          <w:divsChild>
            <w:div w:id="1174492320">
              <w:marLeft w:val="0"/>
              <w:marRight w:val="0"/>
              <w:marTop w:val="0"/>
              <w:marBottom w:val="0"/>
              <w:divBdr>
                <w:top w:val="none" w:sz="0" w:space="0" w:color="auto"/>
                <w:left w:val="none" w:sz="0" w:space="0" w:color="auto"/>
                <w:bottom w:val="none" w:sz="0" w:space="0" w:color="auto"/>
                <w:right w:val="none" w:sz="0" w:space="0" w:color="auto"/>
              </w:divBdr>
            </w:div>
          </w:divsChild>
        </w:div>
        <w:div w:id="260533397">
          <w:marLeft w:val="0"/>
          <w:marRight w:val="0"/>
          <w:marTop w:val="0"/>
          <w:marBottom w:val="0"/>
          <w:divBdr>
            <w:top w:val="none" w:sz="0" w:space="0" w:color="auto"/>
            <w:left w:val="none" w:sz="0" w:space="0" w:color="auto"/>
            <w:bottom w:val="none" w:sz="0" w:space="0" w:color="auto"/>
            <w:right w:val="none" w:sz="0" w:space="0" w:color="auto"/>
          </w:divBdr>
          <w:divsChild>
            <w:div w:id="530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2026">
      <w:bodyDiv w:val="1"/>
      <w:marLeft w:val="0"/>
      <w:marRight w:val="0"/>
      <w:marTop w:val="0"/>
      <w:marBottom w:val="0"/>
      <w:divBdr>
        <w:top w:val="none" w:sz="0" w:space="0" w:color="auto"/>
        <w:left w:val="none" w:sz="0" w:space="0" w:color="auto"/>
        <w:bottom w:val="none" w:sz="0" w:space="0" w:color="auto"/>
        <w:right w:val="none" w:sz="0" w:space="0" w:color="auto"/>
      </w:divBdr>
    </w:div>
    <w:div w:id="1112281782">
      <w:bodyDiv w:val="1"/>
      <w:marLeft w:val="0"/>
      <w:marRight w:val="0"/>
      <w:marTop w:val="0"/>
      <w:marBottom w:val="0"/>
      <w:divBdr>
        <w:top w:val="none" w:sz="0" w:space="0" w:color="auto"/>
        <w:left w:val="none" w:sz="0" w:space="0" w:color="auto"/>
        <w:bottom w:val="none" w:sz="0" w:space="0" w:color="auto"/>
        <w:right w:val="none" w:sz="0" w:space="0" w:color="auto"/>
      </w:divBdr>
    </w:div>
    <w:div w:id="1206527651">
      <w:bodyDiv w:val="1"/>
      <w:marLeft w:val="0"/>
      <w:marRight w:val="0"/>
      <w:marTop w:val="0"/>
      <w:marBottom w:val="0"/>
      <w:divBdr>
        <w:top w:val="none" w:sz="0" w:space="0" w:color="auto"/>
        <w:left w:val="none" w:sz="0" w:space="0" w:color="auto"/>
        <w:bottom w:val="none" w:sz="0" w:space="0" w:color="auto"/>
        <w:right w:val="none" w:sz="0" w:space="0" w:color="auto"/>
      </w:divBdr>
    </w:div>
    <w:div w:id="1420709231">
      <w:bodyDiv w:val="1"/>
      <w:marLeft w:val="0"/>
      <w:marRight w:val="0"/>
      <w:marTop w:val="0"/>
      <w:marBottom w:val="0"/>
      <w:divBdr>
        <w:top w:val="none" w:sz="0" w:space="0" w:color="auto"/>
        <w:left w:val="none" w:sz="0" w:space="0" w:color="auto"/>
        <w:bottom w:val="none" w:sz="0" w:space="0" w:color="auto"/>
        <w:right w:val="none" w:sz="0" w:space="0" w:color="auto"/>
      </w:divBdr>
    </w:div>
    <w:div w:id="1531454006">
      <w:bodyDiv w:val="1"/>
      <w:marLeft w:val="0"/>
      <w:marRight w:val="0"/>
      <w:marTop w:val="0"/>
      <w:marBottom w:val="0"/>
      <w:divBdr>
        <w:top w:val="none" w:sz="0" w:space="0" w:color="auto"/>
        <w:left w:val="none" w:sz="0" w:space="0" w:color="auto"/>
        <w:bottom w:val="none" w:sz="0" w:space="0" w:color="auto"/>
        <w:right w:val="none" w:sz="0" w:space="0" w:color="auto"/>
      </w:divBdr>
    </w:div>
    <w:div w:id="1593389630">
      <w:bodyDiv w:val="1"/>
      <w:marLeft w:val="0"/>
      <w:marRight w:val="0"/>
      <w:marTop w:val="0"/>
      <w:marBottom w:val="0"/>
      <w:divBdr>
        <w:top w:val="none" w:sz="0" w:space="0" w:color="auto"/>
        <w:left w:val="none" w:sz="0" w:space="0" w:color="auto"/>
        <w:bottom w:val="none" w:sz="0" w:space="0" w:color="auto"/>
        <w:right w:val="none" w:sz="0" w:space="0" w:color="auto"/>
      </w:divBdr>
    </w:div>
    <w:div w:id="1731029117">
      <w:bodyDiv w:val="1"/>
      <w:marLeft w:val="0"/>
      <w:marRight w:val="0"/>
      <w:marTop w:val="0"/>
      <w:marBottom w:val="0"/>
      <w:divBdr>
        <w:top w:val="none" w:sz="0" w:space="0" w:color="auto"/>
        <w:left w:val="none" w:sz="0" w:space="0" w:color="auto"/>
        <w:bottom w:val="none" w:sz="0" w:space="0" w:color="auto"/>
        <w:right w:val="none" w:sz="0" w:space="0" w:color="auto"/>
      </w:divBdr>
    </w:div>
    <w:div w:id="1744333071">
      <w:bodyDiv w:val="1"/>
      <w:marLeft w:val="0"/>
      <w:marRight w:val="0"/>
      <w:marTop w:val="0"/>
      <w:marBottom w:val="0"/>
      <w:divBdr>
        <w:top w:val="none" w:sz="0" w:space="0" w:color="auto"/>
        <w:left w:val="none" w:sz="0" w:space="0" w:color="auto"/>
        <w:bottom w:val="none" w:sz="0" w:space="0" w:color="auto"/>
        <w:right w:val="none" w:sz="0" w:space="0" w:color="auto"/>
      </w:divBdr>
    </w:div>
    <w:div w:id="1910843908">
      <w:bodyDiv w:val="1"/>
      <w:marLeft w:val="0"/>
      <w:marRight w:val="0"/>
      <w:marTop w:val="0"/>
      <w:marBottom w:val="0"/>
      <w:divBdr>
        <w:top w:val="none" w:sz="0" w:space="0" w:color="auto"/>
        <w:left w:val="none" w:sz="0" w:space="0" w:color="auto"/>
        <w:bottom w:val="none" w:sz="0" w:space="0" w:color="auto"/>
        <w:right w:val="none" w:sz="0" w:space="0" w:color="auto"/>
      </w:divBdr>
    </w:div>
    <w:div w:id="1959023093">
      <w:bodyDiv w:val="1"/>
      <w:marLeft w:val="0"/>
      <w:marRight w:val="0"/>
      <w:marTop w:val="0"/>
      <w:marBottom w:val="0"/>
      <w:divBdr>
        <w:top w:val="none" w:sz="0" w:space="0" w:color="auto"/>
        <w:left w:val="none" w:sz="0" w:space="0" w:color="auto"/>
        <w:bottom w:val="none" w:sz="0" w:space="0" w:color="auto"/>
        <w:right w:val="none" w:sz="0" w:space="0" w:color="auto"/>
      </w:divBdr>
    </w:div>
    <w:div w:id="1964726412">
      <w:bodyDiv w:val="1"/>
      <w:marLeft w:val="0"/>
      <w:marRight w:val="0"/>
      <w:marTop w:val="0"/>
      <w:marBottom w:val="0"/>
      <w:divBdr>
        <w:top w:val="none" w:sz="0" w:space="0" w:color="auto"/>
        <w:left w:val="none" w:sz="0" w:space="0" w:color="auto"/>
        <w:bottom w:val="none" w:sz="0" w:space="0" w:color="auto"/>
        <w:right w:val="none" w:sz="0" w:space="0" w:color="auto"/>
      </w:divBdr>
    </w:div>
    <w:div w:id="1997223487">
      <w:bodyDiv w:val="1"/>
      <w:marLeft w:val="0"/>
      <w:marRight w:val="0"/>
      <w:marTop w:val="0"/>
      <w:marBottom w:val="0"/>
      <w:divBdr>
        <w:top w:val="none" w:sz="0" w:space="0" w:color="auto"/>
        <w:left w:val="none" w:sz="0" w:space="0" w:color="auto"/>
        <w:bottom w:val="none" w:sz="0" w:space="0" w:color="auto"/>
        <w:right w:val="none" w:sz="0" w:space="0" w:color="auto"/>
      </w:divBdr>
    </w:div>
    <w:div w:id="2007585930">
      <w:bodyDiv w:val="1"/>
      <w:marLeft w:val="0"/>
      <w:marRight w:val="0"/>
      <w:marTop w:val="0"/>
      <w:marBottom w:val="0"/>
      <w:divBdr>
        <w:top w:val="none" w:sz="0" w:space="0" w:color="auto"/>
        <w:left w:val="none" w:sz="0" w:space="0" w:color="auto"/>
        <w:bottom w:val="none" w:sz="0" w:space="0" w:color="auto"/>
        <w:right w:val="none" w:sz="0" w:space="0" w:color="auto"/>
      </w:divBdr>
    </w:div>
    <w:div w:id="21315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my\AppData\Local\Microsoft\Office\16.0\DTS\en-IN%7bCA3CFC35-408B-48FE-B421-A4693A0AD7AE%7d\%7bE60D3BDB-4CD8-46FE-BA14-59C5C6D00F8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{E60D3BDB-4CD8-46FE-BA14-59C5C6D00F86}tf02786999_win32</Template>
  <TotalTime>49</TotalTime>
  <Pages>7</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Shemy Frinish</dc:creator>
  <cp:keywords/>
  <dc:description/>
  <cp:lastModifiedBy>Shemy</cp:lastModifiedBy>
  <cp:revision>1</cp:revision>
  <dcterms:created xsi:type="dcterms:W3CDTF">2023-12-05T05:09:00Z</dcterms:created>
  <dcterms:modified xsi:type="dcterms:W3CDTF">2023-12-05T05:58:00Z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